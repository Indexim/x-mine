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D9FA" w14:textId="7AB3BD30" w:rsidR="006734DC" w:rsidRDefault="0002687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A55C4D" wp14:editId="36CAE80E">
                <wp:simplePos x="0" y="0"/>
                <wp:positionH relativeFrom="column">
                  <wp:posOffset>2498651</wp:posOffset>
                </wp:positionH>
                <wp:positionV relativeFrom="paragraph">
                  <wp:posOffset>3774557</wp:posOffset>
                </wp:positionV>
                <wp:extent cx="4163724" cy="5539563"/>
                <wp:effectExtent l="0" t="0" r="0" b="4445"/>
                <wp:wrapNone/>
                <wp:docPr id="856056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24" cy="553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C9C0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Fiber optic installation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distrik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asmi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 (</w:t>
                            </w:r>
                            <w:proofErr w:type="gram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2019)</w:t>
                            </w:r>
                          </w:p>
                          <w:p w14:paraId="761FC09C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Pengawasan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pemasangan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km 45 – 63 </w:t>
                            </w:r>
                          </w:p>
                          <w:p w14:paraId="3B2D1629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Splicing Join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closur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B7F58A" w14:textId="77777777" w:rsidR="007A43C8" w:rsidRPr="007E3B3A" w:rsidRDefault="007A43C8" w:rsidP="007A43C8">
                            <w:pPr>
                              <w:pStyle w:val="ListParagraph"/>
                              <w:ind w:left="1080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</w:p>
                          <w:p w14:paraId="6B539662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Aplikasi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Setting Fleet (2019) (C#)</w:t>
                            </w:r>
                          </w:p>
                          <w:p w14:paraId="00BD12FC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Menganalisis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Kebutuhan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14:paraId="708DF7E1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Desain UI/UX (View in C#)</w:t>
                            </w:r>
                          </w:p>
                          <w:p w14:paraId="116B64A2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Controler</w:t>
                            </w:r>
                            <w:proofErr w:type="spellEnd"/>
                          </w:p>
                          <w:p w14:paraId="60005D76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Desain Data Base</w:t>
                            </w:r>
                          </w:p>
                          <w:p w14:paraId="090E6411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Aplikasi</w:t>
                            </w:r>
                            <w:proofErr w:type="spellEnd"/>
                          </w:p>
                          <w:p w14:paraId="08219EBF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Reporting Server and Reporting in Telegram</w:t>
                            </w:r>
                          </w:p>
                          <w:p w14:paraId="0CD3AC34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Aplikasi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HRGA (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karyawan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Management)</w:t>
                            </w:r>
                          </w:p>
                          <w:p w14:paraId="2F81FDD0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Maintenace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Aplikasi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ASP</w:t>
                            </w:r>
                          </w:p>
                          <w:p w14:paraId="28F2F3DF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Penambahan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fitur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</w:p>
                          <w:p w14:paraId="0B828DA7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replikasi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aplikasi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Ho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site</w:t>
                            </w:r>
                          </w:p>
                          <w:p w14:paraId="2A80F8C4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Report VHMS per Jam (2019)</w:t>
                            </w:r>
                          </w:p>
                          <w:p w14:paraId="30D43A6A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Service Download Data VHMS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Perjam</w:t>
                            </w:r>
                            <w:proofErr w:type="spellEnd"/>
                          </w:p>
                          <w:p w14:paraId="58D1CBB9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Query </w:t>
                            </w:r>
                            <w:proofErr w:type="gram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Payload  and</w:t>
                            </w:r>
                            <w:proofErr w:type="gram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Speed</w:t>
                            </w:r>
                          </w:p>
                          <w:p w14:paraId="03816289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Report SSRS</w:t>
                            </w:r>
                          </w:p>
                          <w:p w14:paraId="15ADCB95" w14:textId="77777777" w:rsidR="007A43C8" w:rsidRPr="007E3B3A" w:rsidRDefault="007A43C8" w:rsidP="007A43C8">
                            <w:pPr>
                              <w:pStyle w:val="ListParagraph"/>
                              <w:spacing w:line="360" w:lineRule="auto"/>
                              <w:ind w:left="1440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</w:p>
                          <w:p w14:paraId="4767D43E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Reporting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Tableu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VHMS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Perjam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(2019)</w:t>
                            </w:r>
                          </w:p>
                          <w:p w14:paraId="75462271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Analisa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Kebutuhan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User</w:t>
                            </w:r>
                          </w:p>
                          <w:p w14:paraId="1EA433AD" w14:textId="77777777" w:rsidR="007A43C8" w:rsidRPr="007E3B3A" w:rsidRDefault="007A43C8" w:rsidP="007A43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Reporting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B3A"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Tableu</w:t>
                            </w:r>
                            <w:proofErr w:type="spellEnd"/>
                          </w:p>
                          <w:p w14:paraId="365E8851" w14:textId="77777777" w:rsidR="007A43C8" w:rsidRPr="007E3B3A" w:rsidRDefault="007A43C8">
                            <w:pPr>
                              <w:rPr>
                                <w:rFonts w:cs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55C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5pt;margin-top:297.2pt;width:327.85pt;height:43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DEGA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" filled="f" stroked="f" strokeweight=".5pt">
                <v:textbox>
                  <w:txbxContent>
                    <w:p w14:paraId="54C3C9C0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Fiber optic installation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distrik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asmi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 (</w:t>
                      </w:r>
                      <w:proofErr w:type="gram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2019)</w:t>
                      </w:r>
                    </w:p>
                    <w:p w14:paraId="761FC09C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160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Pengawasan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pemasangan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km 45 – 63 </w:t>
                      </w:r>
                    </w:p>
                    <w:p w14:paraId="3B2D1629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160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Splicing Join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closur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B7F58A" w14:textId="77777777" w:rsidR="007A43C8" w:rsidRPr="007E3B3A" w:rsidRDefault="007A43C8" w:rsidP="007A43C8">
                      <w:pPr>
                        <w:pStyle w:val="ListParagraph"/>
                        <w:ind w:left="1080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</w:p>
                    <w:p w14:paraId="6B539662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Aplikasi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Setting Fleet (2019) (C#)</w:t>
                      </w:r>
                    </w:p>
                    <w:p w14:paraId="00BD12FC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Menganalisis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Kebutuhan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Project</w:t>
                      </w:r>
                    </w:p>
                    <w:p w14:paraId="708DF7E1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Desain UI/UX (View in C#)</w:t>
                      </w:r>
                    </w:p>
                    <w:p w14:paraId="116B64A2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Controler</w:t>
                      </w:r>
                      <w:proofErr w:type="spellEnd"/>
                    </w:p>
                    <w:p w14:paraId="60005D76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Desain Data Base</w:t>
                      </w:r>
                    </w:p>
                    <w:p w14:paraId="090E6411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Aplikasi</w:t>
                      </w:r>
                      <w:proofErr w:type="spellEnd"/>
                    </w:p>
                    <w:p w14:paraId="08219EBF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Reporting Server and Reporting in Telegram</w:t>
                      </w:r>
                    </w:p>
                    <w:p w14:paraId="0CD3AC34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Aplikasi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HRGA (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karyawan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Management)</w:t>
                      </w:r>
                    </w:p>
                    <w:p w14:paraId="2F81FDD0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Maintenace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Aplikasi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ASP</w:t>
                      </w:r>
                    </w:p>
                    <w:p w14:paraId="28F2F3DF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Penambahan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fitur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management</w:t>
                      </w:r>
                    </w:p>
                    <w:p w14:paraId="0B828DA7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replikasi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aplikasi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Ho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site</w:t>
                      </w:r>
                    </w:p>
                    <w:p w14:paraId="2A80F8C4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Report VHMS per Jam (2019)</w:t>
                      </w:r>
                    </w:p>
                    <w:p w14:paraId="30D43A6A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Service Download Data VHMS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Perjam</w:t>
                      </w:r>
                      <w:proofErr w:type="spellEnd"/>
                    </w:p>
                    <w:p w14:paraId="58D1CBB9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Query </w:t>
                      </w:r>
                      <w:proofErr w:type="gram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Payload  and</w:t>
                      </w:r>
                      <w:proofErr w:type="gram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Speed</w:t>
                      </w:r>
                    </w:p>
                    <w:p w14:paraId="03816289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Report SSRS</w:t>
                      </w:r>
                    </w:p>
                    <w:p w14:paraId="15ADCB95" w14:textId="77777777" w:rsidR="007A43C8" w:rsidRPr="007E3B3A" w:rsidRDefault="007A43C8" w:rsidP="007A43C8">
                      <w:pPr>
                        <w:pStyle w:val="ListParagraph"/>
                        <w:spacing w:line="360" w:lineRule="auto"/>
                        <w:ind w:left="1440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</w:p>
                    <w:p w14:paraId="4767D43E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Reporting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Tableu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VHMS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Perjam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(2019)</w:t>
                      </w:r>
                    </w:p>
                    <w:p w14:paraId="75462271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Analisa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Kebutuhan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User</w:t>
                      </w:r>
                    </w:p>
                    <w:p w14:paraId="1EA433AD" w14:textId="77777777" w:rsidR="007A43C8" w:rsidRPr="007E3B3A" w:rsidRDefault="007A43C8" w:rsidP="007A43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Reporting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B3A"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Tableu</w:t>
                      </w:r>
                      <w:proofErr w:type="spellEnd"/>
                    </w:p>
                    <w:p w14:paraId="365E8851" w14:textId="77777777" w:rsidR="007A43C8" w:rsidRPr="007E3B3A" w:rsidRDefault="007A43C8">
                      <w:pPr>
                        <w:rPr>
                          <w:rFonts w:cs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213" behindDoc="0" locked="0" layoutInCell="1" allowOverlap="1" wp14:anchorId="6002EFE4" wp14:editId="018D0F2F">
                <wp:simplePos x="0" y="0"/>
                <wp:positionH relativeFrom="column">
                  <wp:posOffset>2468097</wp:posOffset>
                </wp:positionH>
                <wp:positionV relativeFrom="paragraph">
                  <wp:posOffset>3212494</wp:posOffset>
                </wp:positionV>
                <wp:extent cx="3615069" cy="487045"/>
                <wp:effectExtent l="0" t="0" r="4445" b="825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69" cy="487045"/>
                          <a:chOff x="0" y="294"/>
                          <a:chExt cx="2887218" cy="488157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459" y="31562"/>
                            <a:ext cx="2885759" cy="456889"/>
                          </a:xfrm>
                          <a:custGeom>
                            <a:avLst/>
                            <a:gdLst>
                              <a:gd name="connsiteX0" fmla="*/ 0 w 2885251"/>
                              <a:gd name="connsiteY0" fmla="*/ 0 h 455849"/>
                              <a:gd name="connsiteX1" fmla="*/ 2885251 w 2885251"/>
                              <a:gd name="connsiteY1" fmla="*/ 0 h 455849"/>
                              <a:gd name="connsiteX2" fmla="*/ 2885251 w 2885251"/>
                              <a:gd name="connsiteY2" fmla="*/ 455849 h 455849"/>
                              <a:gd name="connsiteX3" fmla="*/ 0 w 2885251"/>
                              <a:gd name="connsiteY3" fmla="*/ 455849 h 455849"/>
                              <a:gd name="connsiteX4" fmla="*/ 0 w 2885251"/>
                              <a:gd name="connsiteY4" fmla="*/ 0 h 455849"/>
                              <a:gd name="connsiteX0" fmla="*/ 0 w 2885251"/>
                              <a:gd name="connsiteY0" fmla="*/ 0 h 455849"/>
                              <a:gd name="connsiteX1" fmla="*/ 2885251 w 2885251"/>
                              <a:gd name="connsiteY1" fmla="*/ 0 h 455849"/>
                              <a:gd name="connsiteX2" fmla="*/ 2680299 w 2885251"/>
                              <a:gd name="connsiteY2" fmla="*/ 455849 h 455849"/>
                              <a:gd name="connsiteX3" fmla="*/ 0 w 2885251"/>
                              <a:gd name="connsiteY3" fmla="*/ 455849 h 455849"/>
                              <a:gd name="connsiteX4" fmla="*/ 0 w 2885251"/>
                              <a:gd name="connsiteY4" fmla="*/ 0 h 455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5251" h="455849">
                                <a:moveTo>
                                  <a:pt x="0" y="0"/>
                                </a:moveTo>
                                <a:lnTo>
                                  <a:pt x="2885251" y="0"/>
                                </a:lnTo>
                                <a:lnTo>
                                  <a:pt x="2680299" y="455849"/>
                                </a:lnTo>
                                <a:lnTo>
                                  <a:pt x="0" y="455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F3069" w14:textId="77219191" w:rsidR="000217FC" w:rsidRPr="009E11FE" w:rsidRDefault="00E968DA" w:rsidP="00E968DA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    PENGALAMAN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ight Triangle 87"/>
                        <wps:cNvSpPr/>
                        <wps:spPr>
                          <a:xfrm rot="5400000">
                            <a:off x="-4734" y="5028"/>
                            <a:ext cx="454498" cy="44503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2EFE4" id="Group 85" o:spid="_x0000_s1027" style="position:absolute;margin-left:194.35pt;margin-top:252.95pt;width:284.65pt;height:38.35pt;z-index:251651213;mso-width-relative:margin;mso-height-relative:margin" coordorigin=",2" coordsize="28872,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">
                <v:shape id="Rectangle 86" o:spid="_x0000_s1028" style="position:absolute;left:14;top:315;width:28858;height:4569;visibility:visible;mso-wrap-style:square;v-text-anchor:middle" coordsize="2885251,455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" adj="-11796480,,5400" path="m,l2885251,,2680299,455849,,455849,,xe" fillcolor="#1f3763 [1608]" stroked="f" strokeweight="1pt">
                  <v:stroke joinstyle="miter"/>
                  <v:formulas/>
                  <v:path arrowok="t" o:connecttype="custom" o:connectlocs="0,0;2885759,0;2680771,456889;0,456889;0,0" o:connectangles="0,0,0,0,0" textboxrect="0,0,2885251,455849"/>
                  <v:textbox>
                    <w:txbxContent>
                      <w:p w14:paraId="257F3069" w14:textId="77219191" w:rsidR="000217FC" w:rsidRPr="009E11FE" w:rsidRDefault="00E968DA" w:rsidP="00E968DA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 xml:space="preserve">     PENGALAMAN PROJECT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7" o:spid="_x0000_s1029" type="#_x0000_t6" style="position:absolute;left:-48;top:50;width:4545;height:44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" fillcolor="#ffc00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53EA0" wp14:editId="7BABAD5A">
                <wp:simplePos x="0" y="0"/>
                <wp:positionH relativeFrom="column">
                  <wp:posOffset>2402737</wp:posOffset>
                </wp:positionH>
                <wp:positionV relativeFrom="paragraph">
                  <wp:posOffset>2396992</wp:posOffset>
                </wp:positionV>
                <wp:extent cx="4197985" cy="870509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870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AFD61" w14:textId="3D354B73" w:rsidR="00C3486C" w:rsidRPr="00AB2175" w:rsidRDefault="00C3486C" w:rsidP="00C3486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160"/>
                              <w:ind w:left="270"/>
                              <w:rPr>
                                <w:rStyle w:val="Strong"/>
                                <w:b w:val="0"/>
                                <w:color w:val="1F4E79" w:themeColor="accent1" w:themeShade="80"/>
                                <w:szCs w:val="20"/>
                              </w:rPr>
                            </w:pPr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PT KALIMANTAN JAYA UTAMA (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Subcont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PT PAMPERSADA NUSANTARA 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Distrik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ASMI) IT 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Programer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dan Multimedia (2018 - 2022)</w:t>
                            </w:r>
                          </w:p>
                          <w:p w14:paraId="211C0973" w14:textId="4A3641CB" w:rsidR="00C3486C" w:rsidRPr="00AB2175" w:rsidRDefault="00C3486C" w:rsidP="00C3486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160"/>
                              <w:ind w:left="270"/>
                              <w:rPr>
                                <w:rStyle w:val="Strong"/>
                                <w:b w:val="0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PT MADAYA INDO PRATAMA (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Subcont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PT PAMAPERSADA NUSANTARA 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Distrik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ASMI) IT 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Aplication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(2022 - </w:t>
                            </w:r>
                            <w:proofErr w:type="spellStart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AB2175">
                              <w:rPr>
                                <w:rStyle w:val="Strong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2140FE" w14:textId="21BA8C07" w:rsidR="00F3501F" w:rsidRPr="00246C04" w:rsidRDefault="00F3501F" w:rsidP="00C3486C">
                            <w:pPr>
                              <w:ind w:left="270" w:hanging="360"/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3EA0" id="Text Box 44" o:spid="_x0000_s1030" type="#_x0000_t202" style="position:absolute;margin-left:189.2pt;margin-top:188.75pt;width:330.55pt;height:6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" filled="f" stroked="f" strokeweight=".5pt">
                <v:textbox>
                  <w:txbxContent>
                    <w:p w14:paraId="2E3AFD61" w14:textId="3D354B73" w:rsidR="00C3486C" w:rsidRPr="00AB2175" w:rsidRDefault="00C3486C" w:rsidP="00C3486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160"/>
                        <w:ind w:left="270"/>
                        <w:rPr>
                          <w:rStyle w:val="Strong"/>
                          <w:b w:val="0"/>
                          <w:color w:val="1F4E79" w:themeColor="accent1" w:themeShade="80"/>
                          <w:szCs w:val="20"/>
                        </w:rPr>
                      </w:pPr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PT KALIMANTAN JAYA UTAMA (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Subcont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 xml:space="preserve"> PT PAMPERSADA NUSANTARA 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Distrik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 xml:space="preserve"> ASMI) IT 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Programer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 xml:space="preserve"> dan Multimedia (2018 - 2022)</w:t>
                      </w:r>
                    </w:p>
                    <w:p w14:paraId="211C0973" w14:textId="4A3641CB" w:rsidR="00C3486C" w:rsidRPr="00AB2175" w:rsidRDefault="00C3486C" w:rsidP="00C3486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160"/>
                        <w:ind w:left="270"/>
                        <w:rPr>
                          <w:rStyle w:val="Strong"/>
                          <w:b w:val="0"/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PT MADAYA INDO PRATAMA (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Subcont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 xml:space="preserve"> PT PAMAPERSADA NUSANTARA 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Distrik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 xml:space="preserve"> ASMI) IT 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Aplication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 xml:space="preserve"> (2022 - </w:t>
                      </w:r>
                      <w:proofErr w:type="spellStart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AB2175">
                        <w:rPr>
                          <w:rStyle w:val="Strong"/>
                          <w:color w:val="1F4E79" w:themeColor="accent1" w:themeShade="80"/>
                          <w:sz w:val="20"/>
                          <w:szCs w:val="20"/>
                        </w:rPr>
                        <w:t>)</w:t>
                      </w:r>
                    </w:p>
                    <w:p w14:paraId="5B2140FE" w14:textId="21BA8C07" w:rsidR="00F3501F" w:rsidRPr="00246C04" w:rsidRDefault="00F3501F" w:rsidP="00C3486C">
                      <w:pPr>
                        <w:ind w:left="270" w:hanging="360"/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262" behindDoc="0" locked="0" layoutInCell="1" allowOverlap="1" wp14:anchorId="562DECD7" wp14:editId="2835E52B">
                <wp:simplePos x="0" y="0"/>
                <wp:positionH relativeFrom="column">
                  <wp:posOffset>2431415</wp:posOffset>
                </wp:positionH>
                <wp:positionV relativeFrom="paragraph">
                  <wp:posOffset>1904203</wp:posOffset>
                </wp:positionV>
                <wp:extent cx="3281401" cy="454025"/>
                <wp:effectExtent l="0" t="0" r="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401" cy="454025"/>
                          <a:chOff x="-16188" y="-587634"/>
                          <a:chExt cx="2903406" cy="45480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-16188" y="-587634"/>
                            <a:ext cx="2903406" cy="454804"/>
                          </a:xfrm>
                          <a:custGeom>
                            <a:avLst/>
                            <a:gdLst>
                              <a:gd name="connsiteX0" fmla="*/ 0 w 2902585"/>
                              <a:gd name="connsiteY0" fmla="*/ 0 h 445292"/>
                              <a:gd name="connsiteX1" fmla="*/ 2902585 w 2902585"/>
                              <a:gd name="connsiteY1" fmla="*/ 0 h 445292"/>
                              <a:gd name="connsiteX2" fmla="*/ 2902585 w 2902585"/>
                              <a:gd name="connsiteY2" fmla="*/ 445292 h 445292"/>
                              <a:gd name="connsiteX3" fmla="*/ 0 w 2902585"/>
                              <a:gd name="connsiteY3" fmla="*/ 445292 h 445292"/>
                              <a:gd name="connsiteX4" fmla="*/ 0 w 2902585"/>
                              <a:gd name="connsiteY4" fmla="*/ 0 h 445292"/>
                              <a:gd name="connsiteX0" fmla="*/ 0 w 2902585"/>
                              <a:gd name="connsiteY0" fmla="*/ 0 h 453596"/>
                              <a:gd name="connsiteX1" fmla="*/ 2902585 w 2902585"/>
                              <a:gd name="connsiteY1" fmla="*/ 0 h 453596"/>
                              <a:gd name="connsiteX2" fmla="*/ 2744930 w 2902585"/>
                              <a:gd name="connsiteY2" fmla="*/ 453596 h 453596"/>
                              <a:gd name="connsiteX3" fmla="*/ 0 w 2902585"/>
                              <a:gd name="connsiteY3" fmla="*/ 445292 h 453596"/>
                              <a:gd name="connsiteX4" fmla="*/ 0 w 2902585"/>
                              <a:gd name="connsiteY4" fmla="*/ 0 h 4535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02585" h="453596">
                                <a:moveTo>
                                  <a:pt x="0" y="0"/>
                                </a:moveTo>
                                <a:lnTo>
                                  <a:pt x="2902585" y="0"/>
                                </a:lnTo>
                                <a:lnTo>
                                  <a:pt x="2744930" y="453596"/>
                                </a:lnTo>
                                <a:lnTo>
                                  <a:pt x="0" y="445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D94CF" w14:textId="1BB832EB" w:rsidR="009E11FE" w:rsidRPr="009E11FE" w:rsidRDefault="009E11FE" w:rsidP="009E11FE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PENGALAMAN</w:t>
                              </w:r>
                              <w:r w:rsidR="00061A05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Triangle 12"/>
                        <wps:cNvSpPr/>
                        <wps:spPr>
                          <a:xfrm rot="5400000">
                            <a:off x="-4734" y="-582800"/>
                            <a:ext cx="454498" cy="44503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DECD7" id="Group 13" o:spid="_x0000_s1031" style="position:absolute;margin-left:191.45pt;margin-top:149.95pt;width:258.4pt;height:35.75pt;z-index:251651262;mso-width-relative:margin;mso-height-relative:margin" coordorigin="-161,-5876" coordsize="29034,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">
                <v:shape id="Rectangle 11" o:spid="_x0000_s1032" style="position:absolute;left:-161;top:-5876;width:29033;height:4548;visibility:visible;mso-wrap-style:square;v-text-anchor:middle" coordsize="2902585,4535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" adj="-11796480,,5400" path="m,l2902585,,2744930,453596,,445292,,xe" fillcolor="#1f3763 [1608]" stroked="f" strokeweight="1pt">
                  <v:stroke joinstyle="miter"/>
                  <v:formulas/>
                  <v:path arrowok="t" o:connecttype="custom" o:connectlocs="0,0;2903406,0;2745706,454804;0,446478;0,0" o:connectangles="0,0,0,0,0" textboxrect="0,0,2902585,453596"/>
                  <v:textbox>
                    <w:txbxContent>
                      <w:p w14:paraId="34DD94CF" w14:textId="1BB832EB" w:rsidR="009E11FE" w:rsidRPr="009E11FE" w:rsidRDefault="009E11FE" w:rsidP="009E11FE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PENGALAMAN</w:t>
                        </w:r>
                        <w:r w:rsidR="00061A05">
                          <w:rPr>
                            <w:b/>
                            <w:bCs/>
                            <w:sz w:val="44"/>
                            <w:szCs w:val="44"/>
                          </w:rPr>
                          <w:t xml:space="preserve"> KERJA</w:t>
                        </w:r>
                      </w:p>
                    </w:txbxContent>
                  </v:textbox>
                </v:shape>
                <v:shape id="Right Triangle 12" o:spid="_x0000_s1033" type="#_x0000_t6" style="position:absolute;left:-48;top:-5827;width:4545;height:44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" fillcolor="#ffc00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909F1" wp14:editId="37F07EA0">
                <wp:simplePos x="0" y="0"/>
                <wp:positionH relativeFrom="column">
                  <wp:posOffset>2388442</wp:posOffset>
                </wp:positionH>
                <wp:positionV relativeFrom="paragraph">
                  <wp:posOffset>1423641</wp:posOffset>
                </wp:positionV>
                <wp:extent cx="4197985" cy="929030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92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C3FF3" w14:textId="77777777" w:rsidR="009735A2" w:rsidRDefault="00246C04" w:rsidP="00AB2175">
                            <w:pPr>
                              <w:ind w:left="1260" w:hanging="1260"/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</w:t>
                            </w:r>
                            <w:r w:rsidR="007F3A37"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12 – 2018 Universitas </w:t>
                            </w:r>
                            <w:proofErr w:type="spellStart"/>
                            <w:r w:rsidR="007F3A37"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Brawijaya</w:t>
                            </w:r>
                            <w:proofErr w:type="spellEnd"/>
                            <w:r w:rsidR="001C66FD"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F5C2FE" w14:textId="2E5400B6" w:rsidR="00246C04" w:rsidRPr="009735A2" w:rsidRDefault="001C66FD" w:rsidP="009735A2">
                            <w:pPr>
                              <w:ind w:left="1260"/>
                              <w:rPr>
                                <w:rFonts w:asciiTheme="majorHAnsi" w:hAnsiTheme="maj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Teknik </w:t>
                            </w:r>
                            <w:proofErr w:type="spellStart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246C04" w:rsidRPr="009735A2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09F1" id="Text Box 14" o:spid="_x0000_s1034" type="#_x0000_t202" style="position:absolute;margin-left:188.05pt;margin-top:112.1pt;width:330.55pt;height:7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4GHA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" filled="f" stroked="f" strokeweight=".5pt">
                <v:textbox>
                  <w:txbxContent>
                    <w:p w14:paraId="543C3FF3" w14:textId="77777777" w:rsidR="009735A2" w:rsidRDefault="00246C04" w:rsidP="00AB2175">
                      <w:pPr>
                        <w:ind w:left="1260" w:hanging="1260"/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</w:t>
                      </w:r>
                      <w:r w:rsidR="007F3A37"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12 – 2018 Universitas </w:t>
                      </w:r>
                      <w:proofErr w:type="spellStart"/>
                      <w:r w:rsidR="007F3A37"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Brawijaya</w:t>
                      </w:r>
                      <w:proofErr w:type="spellEnd"/>
                      <w:r w:rsidR="001C66FD"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F5C2FE" w14:textId="2E5400B6" w:rsidR="00246C04" w:rsidRPr="009735A2" w:rsidRDefault="001C66FD" w:rsidP="009735A2">
                      <w:pPr>
                        <w:ind w:left="1260"/>
                        <w:rPr>
                          <w:rFonts w:asciiTheme="majorHAnsi" w:hAnsiTheme="maj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</w:pPr>
                      <w:proofErr w:type="spellStart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Teknik </w:t>
                      </w:r>
                      <w:proofErr w:type="spellStart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246C04" w:rsidRPr="009735A2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454" behindDoc="0" locked="0" layoutInCell="1" allowOverlap="1" wp14:anchorId="0342318F" wp14:editId="147C6B3E">
                <wp:simplePos x="0" y="0"/>
                <wp:positionH relativeFrom="column">
                  <wp:posOffset>2430765</wp:posOffset>
                </wp:positionH>
                <wp:positionV relativeFrom="paragraph">
                  <wp:posOffset>931102</wp:posOffset>
                </wp:positionV>
                <wp:extent cx="2896870" cy="4648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70" cy="464820"/>
                          <a:chOff x="0" y="0"/>
                          <a:chExt cx="2897187" cy="46513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112" y="0"/>
                            <a:ext cx="2886075" cy="457200"/>
                          </a:xfrm>
                          <a:custGeom>
                            <a:avLst/>
                            <a:gdLst>
                              <a:gd name="connsiteX0" fmla="*/ 0 w 2885759"/>
                              <a:gd name="connsiteY0" fmla="*/ 0 h 456888"/>
                              <a:gd name="connsiteX1" fmla="*/ 2885759 w 2885759"/>
                              <a:gd name="connsiteY1" fmla="*/ 0 h 456888"/>
                              <a:gd name="connsiteX2" fmla="*/ 2885759 w 2885759"/>
                              <a:gd name="connsiteY2" fmla="*/ 456888 h 456888"/>
                              <a:gd name="connsiteX3" fmla="*/ 0 w 2885759"/>
                              <a:gd name="connsiteY3" fmla="*/ 456888 h 456888"/>
                              <a:gd name="connsiteX4" fmla="*/ 0 w 2885759"/>
                              <a:gd name="connsiteY4" fmla="*/ 0 h 456888"/>
                              <a:gd name="connsiteX0" fmla="*/ 0 w 2885759"/>
                              <a:gd name="connsiteY0" fmla="*/ 0 h 456888"/>
                              <a:gd name="connsiteX1" fmla="*/ 2885759 w 2885759"/>
                              <a:gd name="connsiteY1" fmla="*/ 0 h 456888"/>
                              <a:gd name="connsiteX2" fmla="*/ 2633510 w 2885759"/>
                              <a:gd name="connsiteY2" fmla="*/ 456888 h 456888"/>
                              <a:gd name="connsiteX3" fmla="*/ 0 w 2885759"/>
                              <a:gd name="connsiteY3" fmla="*/ 456888 h 456888"/>
                              <a:gd name="connsiteX4" fmla="*/ 0 w 2885759"/>
                              <a:gd name="connsiteY4" fmla="*/ 0 h 456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5759" h="456888">
                                <a:moveTo>
                                  <a:pt x="0" y="0"/>
                                </a:moveTo>
                                <a:lnTo>
                                  <a:pt x="2885759" y="0"/>
                                </a:lnTo>
                                <a:lnTo>
                                  <a:pt x="2633510" y="456888"/>
                                </a:lnTo>
                                <a:lnTo>
                                  <a:pt x="0" y="45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AAAC1" w14:textId="2EAD74B3" w:rsidR="009E11FE" w:rsidRPr="009E11FE" w:rsidRDefault="009E11FE" w:rsidP="009E11FE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9E11FE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Triangle 4"/>
                        <wps:cNvSpPr/>
                        <wps:spPr>
                          <a:xfrm rot="5400000">
                            <a:off x="3175" y="-1588"/>
                            <a:ext cx="463550" cy="46990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2318F" id="Group 7" o:spid="_x0000_s1035" style="position:absolute;margin-left:191.4pt;margin-top:73.3pt;width:228.1pt;height:36.6pt;z-index:251651454" coordsize="28971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">
                <v:shape id="Rectangle 2" o:spid="_x0000_s1036" style="position:absolute;left:111;width:28860;height:4572;visibility:visible;mso-wrap-style:square;v-text-anchor:middle" coordsize="2885759,456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" adj="-11796480,,5400" path="m,l2885759,,2633510,456888,,456888,,xe" fillcolor="#1f3763 [1608]" stroked="f" strokeweight="1pt">
                  <v:stroke joinstyle="miter"/>
                  <v:formulas/>
                  <v:path arrowok="t" o:connecttype="custom" o:connectlocs="0,0;2886075,0;2633798,457200;0,457200;0,0" o:connectangles="0,0,0,0,0" textboxrect="0,0,2885759,456888"/>
                  <v:textbox>
                    <w:txbxContent>
                      <w:p w14:paraId="523AAAC1" w14:textId="2EAD74B3" w:rsidR="009E11FE" w:rsidRPr="009E11FE" w:rsidRDefault="009E11FE" w:rsidP="009E11FE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9E11FE">
                          <w:rPr>
                            <w:b/>
                            <w:bCs/>
                            <w:sz w:val="44"/>
                            <w:szCs w:val="44"/>
                          </w:rPr>
                          <w:t>PENDIDIKAN</w:t>
                        </w:r>
                      </w:p>
                    </w:txbxContent>
                  </v:textbox>
                </v:shape>
                <v:shape id="Right Triangle 4" o:spid="_x0000_s1037" type="#_x0000_t6" style="position:absolute;left:32;top:-17;width:4636;height:469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" fillcolor="#ffc00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52855" wp14:editId="099292F0">
                <wp:simplePos x="0" y="0"/>
                <wp:positionH relativeFrom="column">
                  <wp:posOffset>2498651</wp:posOffset>
                </wp:positionH>
                <wp:positionV relativeFrom="paragraph">
                  <wp:posOffset>-170120</wp:posOffset>
                </wp:positionV>
                <wp:extent cx="4248785" cy="110578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785" cy="1105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32574" w14:textId="77777777" w:rsidR="001C66FD" w:rsidRPr="00026877" w:rsidRDefault="001C66FD" w:rsidP="00061A05">
                            <w:pPr>
                              <w:pStyle w:val="Heading2"/>
                              <w:ind w:firstLine="360"/>
                              <w:jc w:val="both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Saya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seorang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Profesional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IT yang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selalu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senang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terhadap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tantangan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hal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baru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dan 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hampir</w:t>
                            </w:r>
                            <w:proofErr w:type="spellEnd"/>
                            <w:proofErr w:type="gram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lima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tahun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pengalaman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berharga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di dunia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teknologi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Selama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perjalanan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karier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saya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saya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telah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berhasil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mengelola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beragam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proyek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berbagai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departemen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sektor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pertambangan</w:t>
                            </w:r>
                            <w:proofErr w:type="spellEnd"/>
                            <w:r w:rsidRPr="0002687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186BCF1F" w14:textId="203B4FDA" w:rsidR="009E11FE" w:rsidRPr="001C66FD" w:rsidRDefault="009E11FE" w:rsidP="002F00D6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2855" id="Text Box 18" o:spid="_x0000_s1038" type="#_x0000_t202" style="position:absolute;margin-left:196.75pt;margin-top:-13.4pt;width:334.55pt;height:8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iV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" filled="f" stroked="f" strokeweight=".5pt">
                <v:textbox>
                  <w:txbxContent>
                    <w:p w14:paraId="1E732574" w14:textId="77777777" w:rsidR="001C66FD" w:rsidRPr="00026877" w:rsidRDefault="001C66FD" w:rsidP="00061A05">
                      <w:pPr>
                        <w:pStyle w:val="Heading2"/>
                        <w:ind w:firstLine="360"/>
                        <w:jc w:val="both"/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</w:pPr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Saya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seorang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Profesional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IT yang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selalu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senang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terhadap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tantangan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dan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hal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baru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gram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dan 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hampir</w:t>
                      </w:r>
                      <w:proofErr w:type="spellEnd"/>
                      <w:proofErr w:type="gram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lima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tahun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pengalaman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berharga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di dunia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teknologi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.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Selama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perjalanan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karier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saya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,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saya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telah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berhasil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mengelola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beragam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proyek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di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berbagai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departemen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di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sektor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pertambangan</w:t>
                      </w:r>
                      <w:proofErr w:type="spellEnd"/>
                      <w:r w:rsidRPr="00026877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4"/>
                          <w:szCs w:val="28"/>
                        </w:rPr>
                        <w:t>.</w:t>
                      </w:r>
                    </w:p>
                    <w:p w14:paraId="186BCF1F" w14:textId="203B4FDA" w:rsidR="009E11FE" w:rsidRPr="001C66FD" w:rsidRDefault="009E11FE" w:rsidP="002F00D6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C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8816E0" wp14:editId="39202865">
                <wp:simplePos x="0" y="0"/>
                <wp:positionH relativeFrom="column">
                  <wp:posOffset>-914399</wp:posOffset>
                </wp:positionH>
                <wp:positionV relativeFrom="paragraph">
                  <wp:posOffset>8144540</wp:posOffset>
                </wp:positionV>
                <wp:extent cx="3317048" cy="637451"/>
                <wp:effectExtent l="0" t="0" r="0" b="0"/>
                <wp:wrapNone/>
                <wp:docPr id="10848951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048" cy="63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B403" w14:textId="578B0CE5" w:rsidR="004C0C0C" w:rsidRPr="00026877" w:rsidRDefault="004C0C0C" w:rsidP="004C0C0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480" w:lineRule="auto"/>
                              <w:ind w:left="360" w:hanging="180"/>
                              <w:rPr>
                                <w:rStyle w:val="Strong"/>
                                <w:b w:val="0"/>
                                <w:bCs w:val="0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26877">
                              <w:rPr>
                                <w:rStyle w:val="Strong"/>
                                <w:color w:val="1F4E79" w:themeColor="accent1" w:themeShade="80"/>
                              </w:rPr>
                              <w:t xml:space="preserve">Cisco CCNA </w:t>
                            </w:r>
                            <w:r w:rsidRPr="00026877">
                              <w:rPr>
                                <w:rStyle w:val="Strong"/>
                                <w:color w:val="1F4E79" w:themeColor="accent1" w:themeShade="80"/>
                              </w:rPr>
                              <w:tab/>
                              <w:t xml:space="preserve">      - JUARA 1 </w:t>
                            </w:r>
                            <w:proofErr w:type="spellStart"/>
                            <w:r w:rsidRPr="00026877">
                              <w:rPr>
                                <w:rStyle w:val="Strong"/>
                                <w:color w:val="1F4E79" w:themeColor="accent1" w:themeShade="80"/>
                              </w:rPr>
                              <w:t>Sugestion</w:t>
                            </w:r>
                            <w:proofErr w:type="spellEnd"/>
                            <w:r w:rsidRPr="00026877">
                              <w:rPr>
                                <w:rStyle w:val="Strong"/>
                                <w:color w:val="1F4E79" w:themeColor="accent1" w:themeShade="80"/>
                              </w:rPr>
                              <w:t xml:space="preserve"> </w:t>
                            </w:r>
                            <w:r w:rsidR="000879D6">
                              <w:rPr>
                                <w:rStyle w:val="Strong"/>
                                <w:color w:val="1F4E79" w:themeColor="accent1" w:themeShade="80"/>
                              </w:rPr>
                              <w:t>S</w:t>
                            </w:r>
                            <w:r w:rsidRPr="00026877">
                              <w:rPr>
                                <w:rStyle w:val="Strong"/>
                                <w:color w:val="1F4E79" w:themeColor="accent1" w:themeShade="80"/>
                              </w:rPr>
                              <w:t>ystem 2023</w:t>
                            </w:r>
                          </w:p>
                          <w:p w14:paraId="02CF76CA" w14:textId="77777777" w:rsidR="004C0C0C" w:rsidRPr="00026877" w:rsidRDefault="004C0C0C" w:rsidP="004C0C0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480" w:lineRule="auto"/>
                              <w:ind w:left="360" w:hanging="180"/>
                              <w:rPr>
                                <w:rStyle w:val="Strong"/>
                                <w:b w:val="0"/>
                                <w:bCs w:val="0"/>
                                <w:color w:val="1F4E79" w:themeColor="accent1" w:themeShade="80"/>
                              </w:rPr>
                            </w:pPr>
                            <w:r w:rsidRPr="00026877">
                              <w:rPr>
                                <w:rStyle w:val="Strong"/>
                                <w:color w:val="1F4E79" w:themeColor="accent1" w:themeShade="80"/>
                              </w:rPr>
                              <w:t>Microsoft Office</w:t>
                            </w:r>
                          </w:p>
                          <w:p w14:paraId="6C0CD07D" w14:textId="77777777" w:rsidR="004C0C0C" w:rsidRDefault="004C0C0C" w:rsidP="004C0C0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480" w:lineRule="auto"/>
                              <w:ind w:left="360" w:hanging="18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Pemograman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MVC</w:t>
                            </w:r>
                          </w:p>
                          <w:p w14:paraId="42A73E16" w14:textId="77777777" w:rsidR="004C0C0C" w:rsidRDefault="004C0C0C" w:rsidP="004C0C0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480" w:lineRule="auto"/>
                              <w:ind w:left="360" w:hanging="18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Fluter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Training</w:t>
                            </w:r>
                          </w:p>
                          <w:p w14:paraId="748C5B64" w14:textId="77777777" w:rsidR="004C0C0C" w:rsidRDefault="004C0C0C" w:rsidP="004C0C0C">
                            <w:pPr>
                              <w:ind w:left="360" w:hanging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16E0" id="Text Box 3" o:spid="_x0000_s1039" type="#_x0000_t202" style="position:absolute;margin-left:-1in;margin-top:641.3pt;width:261.2pt;height:5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RX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" filled="f" stroked="f" strokeweight=".5pt">
                <v:textbox>
                  <w:txbxContent>
                    <w:p w14:paraId="015DB403" w14:textId="578B0CE5" w:rsidR="004C0C0C" w:rsidRPr="00026877" w:rsidRDefault="004C0C0C" w:rsidP="004C0C0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480" w:lineRule="auto"/>
                        <w:ind w:left="360" w:hanging="180"/>
                        <w:rPr>
                          <w:rStyle w:val="Strong"/>
                          <w:b w:val="0"/>
                          <w:bCs w:val="0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026877">
                        <w:rPr>
                          <w:rStyle w:val="Strong"/>
                          <w:color w:val="1F4E79" w:themeColor="accent1" w:themeShade="80"/>
                        </w:rPr>
                        <w:t xml:space="preserve">Cisco CCNA </w:t>
                      </w:r>
                      <w:r w:rsidRPr="00026877">
                        <w:rPr>
                          <w:rStyle w:val="Strong"/>
                          <w:color w:val="1F4E79" w:themeColor="accent1" w:themeShade="80"/>
                        </w:rPr>
                        <w:tab/>
                        <w:t xml:space="preserve">      - JUARA 1 </w:t>
                      </w:r>
                      <w:proofErr w:type="spellStart"/>
                      <w:r w:rsidRPr="00026877">
                        <w:rPr>
                          <w:rStyle w:val="Strong"/>
                          <w:color w:val="1F4E79" w:themeColor="accent1" w:themeShade="80"/>
                        </w:rPr>
                        <w:t>Sugestion</w:t>
                      </w:r>
                      <w:proofErr w:type="spellEnd"/>
                      <w:r w:rsidRPr="00026877">
                        <w:rPr>
                          <w:rStyle w:val="Strong"/>
                          <w:color w:val="1F4E79" w:themeColor="accent1" w:themeShade="80"/>
                        </w:rPr>
                        <w:t xml:space="preserve"> </w:t>
                      </w:r>
                      <w:r w:rsidR="000879D6">
                        <w:rPr>
                          <w:rStyle w:val="Strong"/>
                          <w:color w:val="1F4E79" w:themeColor="accent1" w:themeShade="80"/>
                        </w:rPr>
                        <w:t>S</w:t>
                      </w:r>
                      <w:r w:rsidRPr="00026877">
                        <w:rPr>
                          <w:rStyle w:val="Strong"/>
                          <w:color w:val="1F4E79" w:themeColor="accent1" w:themeShade="80"/>
                        </w:rPr>
                        <w:t>ystem 2023</w:t>
                      </w:r>
                    </w:p>
                    <w:p w14:paraId="02CF76CA" w14:textId="77777777" w:rsidR="004C0C0C" w:rsidRPr="00026877" w:rsidRDefault="004C0C0C" w:rsidP="004C0C0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480" w:lineRule="auto"/>
                        <w:ind w:left="360" w:hanging="180"/>
                        <w:rPr>
                          <w:rStyle w:val="Strong"/>
                          <w:b w:val="0"/>
                          <w:bCs w:val="0"/>
                          <w:color w:val="1F4E79" w:themeColor="accent1" w:themeShade="80"/>
                        </w:rPr>
                      </w:pPr>
                      <w:r w:rsidRPr="00026877">
                        <w:rPr>
                          <w:rStyle w:val="Strong"/>
                          <w:color w:val="1F4E79" w:themeColor="accent1" w:themeShade="80"/>
                        </w:rPr>
                        <w:t>Microsoft Office</w:t>
                      </w:r>
                    </w:p>
                    <w:p w14:paraId="6C0CD07D" w14:textId="77777777" w:rsidR="004C0C0C" w:rsidRDefault="004C0C0C" w:rsidP="004C0C0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480" w:lineRule="auto"/>
                        <w:ind w:left="360" w:hanging="180"/>
                        <w:rPr>
                          <w:rStyle w:val="Strong"/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rStyle w:val="Strong"/>
                        </w:rPr>
                        <w:t>Pemograman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MVC</w:t>
                      </w:r>
                    </w:p>
                    <w:p w14:paraId="42A73E16" w14:textId="77777777" w:rsidR="004C0C0C" w:rsidRDefault="004C0C0C" w:rsidP="004C0C0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480" w:lineRule="auto"/>
                        <w:ind w:left="360" w:hanging="180"/>
                        <w:rPr>
                          <w:rStyle w:val="Strong"/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rStyle w:val="Strong"/>
                        </w:rPr>
                        <w:t>Fluter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Training</w:t>
                      </w:r>
                    </w:p>
                    <w:p w14:paraId="748C5B64" w14:textId="77777777" w:rsidR="004C0C0C" w:rsidRDefault="004C0C0C" w:rsidP="004C0C0C">
                      <w:pPr>
                        <w:ind w:left="360" w:hanging="180"/>
                      </w:pPr>
                    </w:p>
                  </w:txbxContent>
                </v:textbox>
              </v:shape>
            </w:pict>
          </mc:Fallback>
        </mc:AlternateContent>
      </w:r>
      <w:r w:rsidR="004C0C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8E11BB" wp14:editId="22AE5AED">
                <wp:simplePos x="0" y="0"/>
                <wp:positionH relativeFrom="page">
                  <wp:posOffset>-20955</wp:posOffset>
                </wp:positionH>
                <wp:positionV relativeFrom="paragraph">
                  <wp:posOffset>7687281</wp:posOffset>
                </wp:positionV>
                <wp:extent cx="3321261" cy="425302"/>
                <wp:effectExtent l="0" t="0" r="0" b="0"/>
                <wp:wrapNone/>
                <wp:docPr id="2139926522" name="Rectangle 2139926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61" cy="42530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4F84F" w14:textId="01C2FD05" w:rsidR="004C0C0C" w:rsidRPr="00F42A22" w:rsidRDefault="004C0C0C" w:rsidP="004C0C0C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11BB" id="Rectangle 2139926522" o:spid="_x0000_s1040" style="position:absolute;margin-left:-1.65pt;margin-top:605.3pt;width:261.5pt;height:33.5pt;z-index:2517207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" fillcolor="#ffc000" stroked="f" strokeweight="1pt">
                <v:textbox>
                  <w:txbxContent>
                    <w:p w14:paraId="6174F84F" w14:textId="01C2FD05" w:rsidR="004C0C0C" w:rsidRPr="00F42A22" w:rsidRDefault="004C0C0C" w:rsidP="004C0C0C">
                      <w:pPr>
                        <w:jc w:val="center"/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  <w:t>SERTIFIKAT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1C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045E86" wp14:editId="5AB0270B">
                <wp:simplePos x="0" y="0"/>
                <wp:positionH relativeFrom="column">
                  <wp:posOffset>555955</wp:posOffset>
                </wp:positionH>
                <wp:positionV relativeFrom="paragraph">
                  <wp:posOffset>5340096</wp:posOffset>
                </wp:positionV>
                <wp:extent cx="1915897" cy="2523744"/>
                <wp:effectExtent l="0" t="0" r="0" b="0"/>
                <wp:wrapNone/>
                <wp:docPr id="1779615170" name="Text Box 177961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897" cy="2523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1943B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Network </w:t>
                            </w:r>
                            <w:proofErr w:type="spellStart"/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Instalation</w:t>
                            </w:r>
                            <w:proofErr w:type="spellEnd"/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(Cisco, </w:t>
                            </w:r>
                            <w:proofErr w:type="spellStart"/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Mikrotik</w:t>
                            </w:r>
                            <w:proofErr w:type="spellEnd"/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and Unifi)</w:t>
                            </w:r>
                          </w:p>
                          <w:p w14:paraId="60E059EC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Windows and Linux Server Configuration</w:t>
                            </w:r>
                          </w:p>
                          <w:p w14:paraId="19E69F4F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Pentaho Replication</w:t>
                            </w:r>
                          </w:p>
                          <w:p w14:paraId="3F7A54BE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Metabase</w:t>
                            </w:r>
                            <w:proofErr w:type="spellEnd"/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Reporting</w:t>
                            </w:r>
                          </w:p>
                          <w:p w14:paraId="5311DBF5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Video Editing</w:t>
                            </w:r>
                          </w:p>
                          <w:p w14:paraId="6F302529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Design thinking </w:t>
                            </w:r>
                          </w:p>
                          <w:p w14:paraId="250E89F6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Problem-Solving </w:t>
                            </w:r>
                          </w:p>
                          <w:p w14:paraId="019F2EFA" w14:textId="77777777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Team-oriented </w:t>
                            </w:r>
                          </w:p>
                          <w:p w14:paraId="39CF63C8" w14:textId="43E34A1E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personality Strong communication</w:t>
                            </w:r>
                          </w:p>
                          <w:p w14:paraId="2CC7CF3E" w14:textId="5651C6B9" w:rsidR="00D822E8" w:rsidRPr="00D822E8" w:rsidRDefault="00D822E8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-90" w:hanging="90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5E86" id="Text Box 1779615170" o:spid="_x0000_s1041" type="#_x0000_t202" style="position:absolute;margin-left:43.8pt;margin-top:420.5pt;width:150.85pt;height:19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" filled="f" stroked="f" strokeweight=".5pt">
                <v:textbox>
                  <w:txbxContent>
                    <w:p w14:paraId="1A41943B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Network </w:t>
                      </w:r>
                      <w:proofErr w:type="spellStart"/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Instalation</w:t>
                      </w:r>
                      <w:proofErr w:type="spellEnd"/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 (Cisco, </w:t>
                      </w:r>
                      <w:proofErr w:type="spellStart"/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Mikrotik</w:t>
                      </w:r>
                      <w:proofErr w:type="spellEnd"/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 and Unifi)</w:t>
                      </w:r>
                    </w:p>
                    <w:p w14:paraId="60E059EC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Windows and Linux Server Configuration</w:t>
                      </w:r>
                    </w:p>
                    <w:p w14:paraId="19E69F4F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Pentaho Replication</w:t>
                      </w:r>
                    </w:p>
                    <w:p w14:paraId="3F7A54BE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Metabase</w:t>
                      </w:r>
                      <w:proofErr w:type="spellEnd"/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 Reporting</w:t>
                      </w:r>
                    </w:p>
                    <w:p w14:paraId="5311DBF5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Video Editing</w:t>
                      </w:r>
                    </w:p>
                    <w:p w14:paraId="6F302529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Design thinking </w:t>
                      </w:r>
                    </w:p>
                    <w:p w14:paraId="250E89F6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Problem-Solving </w:t>
                      </w:r>
                    </w:p>
                    <w:p w14:paraId="019F2EFA" w14:textId="77777777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 xml:space="preserve">Team-oriented </w:t>
                      </w:r>
                    </w:p>
                    <w:p w14:paraId="39CF63C8" w14:textId="43E34A1E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personality Strong communication</w:t>
                      </w:r>
                    </w:p>
                    <w:p w14:paraId="2CC7CF3E" w14:textId="5651C6B9" w:rsidR="00D822E8" w:rsidRPr="00D822E8" w:rsidRDefault="00D822E8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-90" w:hanging="90"/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22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960DC" wp14:editId="4A71997B">
                <wp:simplePos x="0" y="0"/>
                <wp:positionH relativeFrom="column">
                  <wp:posOffset>-839470</wp:posOffset>
                </wp:positionH>
                <wp:positionV relativeFrom="paragraph">
                  <wp:posOffset>5349570</wp:posOffset>
                </wp:positionV>
                <wp:extent cx="1807647" cy="1865376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47" cy="1865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1264D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Microsoft office </w:t>
                            </w:r>
                          </w:p>
                          <w:p w14:paraId="2B9746DE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Programer</w:t>
                            </w:r>
                            <w:proofErr w:type="spellEnd"/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Language (C#)</w:t>
                            </w:r>
                          </w:p>
                          <w:p w14:paraId="658685E4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SQL database Query</w:t>
                            </w:r>
                          </w:p>
                          <w:p w14:paraId="74CB7476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SSRS Reporting</w:t>
                            </w:r>
                          </w:p>
                          <w:p w14:paraId="3C3FBDA4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IOT (Node - Red)</w:t>
                            </w:r>
                          </w:p>
                          <w:p w14:paraId="745B1045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Telegram Reporting Bot</w:t>
                            </w:r>
                          </w:p>
                          <w:p w14:paraId="648C2325" w14:textId="77777777" w:rsidR="00AB2175" w:rsidRPr="00D822E8" w:rsidRDefault="00AB2175" w:rsidP="00D822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36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Whatsapp</w:t>
                            </w:r>
                            <w:proofErr w:type="spellEnd"/>
                            <w:r w:rsidRPr="00D822E8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60DC" id="Text Box 48" o:spid="_x0000_s1042" type="#_x0000_t202" style="position:absolute;margin-left:-66.1pt;margin-top:421.25pt;width:142.35pt;height:14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tUGwIAADU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" filled="f" stroked="f" strokeweight=".5pt">
                <v:textbox>
                  <w:txbxContent>
                    <w:p w14:paraId="4F31264D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 xml:space="preserve">Microsoft office </w:t>
                      </w:r>
                    </w:p>
                    <w:p w14:paraId="2B9746DE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>Programer</w:t>
                      </w:r>
                      <w:proofErr w:type="spellEnd"/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 xml:space="preserve"> Language (C#)</w:t>
                      </w:r>
                    </w:p>
                    <w:p w14:paraId="658685E4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>SQL database Query</w:t>
                      </w:r>
                    </w:p>
                    <w:p w14:paraId="74CB7476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>SSRS Reporting</w:t>
                      </w:r>
                    </w:p>
                    <w:p w14:paraId="3C3FBDA4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>IOT (Node - Red)</w:t>
                      </w:r>
                    </w:p>
                    <w:p w14:paraId="745B1045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  <w:u w:val="single"/>
                        </w:rPr>
                      </w:pPr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>Telegram Reporting Bot</w:t>
                      </w:r>
                    </w:p>
                    <w:p w14:paraId="648C2325" w14:textId="77777777" w:rsidR="00AB2175" w:rsidRPr="00D822E8" w:rsidRDefault="00AB2175" w:rsidP="00D822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360" w:lineRule="auto"/>
                        <w:ind w:left="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>Whatsapp</w:t>
                      </w:r>
                      <w:proofErr w:type="spellEnd"/>
                      <w:r w:rsidRPr="00D822E8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8"/>
                          <w:szCs w:val="18"/>
                        </w:rPr>
                        <w:t xml:space="preserve"> Bot</w:t>
                      </w:r>
                    </w:p>
                  </w:txbxContent>
                </v:textbox>
              </v:shape>
            </w:pict>
          </mc:Fallback>
        </mc:AlternateContent>
      </w:r>
      <w:r w:rsidR="00D822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FEB6F" wp14:editId="0201B672">
                <wp:simplePos x="0" y="0"/>
                <wp:positionH relativeFrom="page">
                  <wp:posOffset>14274</wp:posOffset>
                </wp:positionH>
                <wp:positionV relativeFrom="paragraph">
                  <wp:posOffset>4864100</wp:posOffset>
                </wp:positionV>
                <wp:extent cx="3321261" cy="486943"/>
                <wp:effectExtent l="0" t="0" r="0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61" cy="48694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D291C" w14:textId="0D79A4C6" w:rsidR="002F00D6" w:rsidRPr="00F42A22" w:rsidRDefault="002F00D6" w:rsidP="002F00D6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 w:rsidRPr="00F42A22"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KE</w:t>
                            </w:r>
                            <w:r w:rsidR="00D822E8"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MAMPUAN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FEB6F" id="Rectangle 34" o:spid="_x0000_s1043" style="position:absolute;margin-left:1.1pt;margin-top:383pt;width:261.5pt;height:38.3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" fillcolor="#ffc000" stroked="f" strokeweight="1pt">
                <v:textbox>
                  <w:txbxContent>
                    <w:p w14:paraId="58CD291C" w14:textId="0D79A4C6" w:rsidR="002F00D6" w:rsidRPr="00F42A22" w:rsidRDefault="002F00D6" w:rsidP="002F00D6">
                      <w:pPr>
                        <w:jc w:val="center"/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</w:pPr>
                      <w:r w:rsidRPr="00F42A22"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  <w:t>KE</w:t>
                      </w:r>
                      <w:r w:rsidR="00D822E8"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  <w:t>MAMPUAN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22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71BDE" wp14:editId="255B20BB">
                <wp:simplePos x="0" y="0"/>
                <wp:positionH relativeFrom="column">
                  <wp:posOffset>-69571</wp:posOffset>
                </wp:positionH>
                <wp:positionV relativeFrom="paragraph">
                  <wp:posOffset>3007995</wp:posOffset>
                </wp:positionV>
                <wp:extent cx="2309173" cy="27295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1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29070" w14:textId="17D33903" w:rsidR="003D110A" w:rsidRPr="00AC6739" w:rsidRDefault="00AC6739">
                            <w:pPr>
                              <w:rPr>
                                <w:rFonts w:ascii="Arial Rounded MT Bold" w:hAnsi="Arial Rounded MT Bold"/>
                                <w:sz w:val="14"/>
                                <w:szCs w:val="14"/>
                              </w:rPr>
                            </w:pPr>
                            <w:r w:rsidRPr="00AC6739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</w:rPr>
                              <w:t>Lulusbagoshermawan@gmail.com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1BDE" id="Text Box 23" o:spid="_x0000_s1044" type="#_x0000_t202" style="position:absolute;margin-left:-5.5pt;margin-top:236.85pt;width:181.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XbHAIAADQ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" filled="f" stroked="f" strokeweight=".5pt">
                <v:textbox>
                  <w:txbxContent>
                    <w:p w14:paraId="22629070" w14:textId="17D33903" w:rsidR="003D110A" w:rsidRPr="00AC6739" w:rsidRDefault="00AC6739">
                      <w:pPr>
                        <w:rPr>
                          <w:rFonts w:ascii="Arial Rounded MT Bold" w:hAnsi="Arial Rounded MT Bold"/>
                          <w:sz w:val="14"/>
                          <w:szCs w:val="14"/>
                        </w:rPr>
                      </w:pPr>
                      <w:r w:rsidRPr="00AC6739">
                        <w:rPr>
                          <w:rFonts w:ascii="Arial Rounded MT Bold" w:hAnsi="Arial Rounded MT Bold"/>
                          <w:sz w:val="18"/>
                          <w:szCs w:val="18"/>
                        </w:rPr>
                        <w:t>Lulusbagoshermawan@gmail.com</w:t>
                      </w:r>
                    </w:p>
                  </w:txbxContent>
                </v:textbox>
              </v:shape>
            </w:pict>
          </mc:Fallback>
        </mc:AlternateContent>
      </w:r>
      <w:r w:rsidR="00D822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98992" wp14:editId="319CBB6F">
                <wp:simplePos x="0" y="0"/>
                <wp:positionH relativeFrom="page">
                  <wp:posOffset>859155</wp:posOffset>
                </wp:positionH>
                <wp:positionV relativeFrom="paragraph">
                  <wp:posOffset>4423334</wp:posOffset>
                </wp:positionV>
                <wp:extent cx="2295525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FCFED" w14:textId="0A58D8D9" w:rsidR="002F00D6" w:rsidRPr="00D822E8" w:rsidRDefault="005F482E" w:rsidP="002F00D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822E8"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github.com/</w:t>
                            </w:r>
                            <w:proofErr w:type="spellStart"/>
                            <w:r w:rsidRPr="00D822E8"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lulusbagos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98992" id="Text Box 28" o:spid="_x0000_s1045" type="#_x0000_t202" style="position:absolute;margin-left:67.65pt;margin-top:348.3pt;width:180.75pt;height:24.7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" filled="f" stroked="f" strokeweight=".5pt">
                <v:textbox>
                  <w:txbxContent>
                    <w:p w14:paraId="1C7FCFED" w14:textId="0A58D8D9" w:rsidR="002F00D6" w:rsidRPr="00D822E8" w:rsidRDefault="005F482E" w:rsidP="002F00D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822E8">
                        <w:rPr>
                          <w:rStyle w:val="Hyperlink"/>
                          <w:rFonts w:cstheme="minorHAnsi"/>
                          <w:b/>
                          <w:bCs/>
                          <w:color w:val="000000" w:themeColor="text1"/>
                          <w:szCs w:val="24"/>
                        </w:rPr>
                        <w:t>github.com/</w:t>
                      </w:r>
                      <w:proofErr w:type="spellStart"/>
                      <w:r w:rsidRPr="00D822E8">
                        <w:rPr>
                          <w:rStyle w:val="Hyperlink"/>
                          <w:rFonts w:cstheme="minorHAnsi"/>
                          <w:b/>
                          <w:bCs/>
                          <w:color w:val="000000" w:themeColor="text1"/>
                          <w:szCs w:val="24"/>
                        </w:rPr>
                        <w:t>lulusbagos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822E8">
        <w:rPr>
          <w:noProof/>
        </w:rPr>
        <w:drawing>
          <wp:anchor distT="0" distB="0" distL="114300" distR="114300" simplePos="0" relativeHeight="251715584" behindDoc="0" locked="0" layoutInCell="1" allowOverlap="1" wp14:anchorId="29E88B0F" wp14:editId="5ECBC7A8">
            <wp:simplePos x="0" y="0"/>
            <wp:positionH relativeFrom="column">
              <wp:posOffset>-899237</wp:posOffset>
            </wp:positionH>
            <wp:positionV relativeFrom="paragraph">
              <wp:posOffset>4269663</wp:posOffset>
            </wp:positionV>
            <wp:extent cx="723331" cy="406874"/>
            <wp:effectExtent l="0" t="0" r="0" b="0"/>
            <wp:wrapNone/>
            <wp:docPr id="926875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5316" name="Picture 9268753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31" cy="40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2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9382" wp14:editId="3A6D4288">
                <wp:simplePos x="0" y="0"/>
                <wp:positionH relativeFrom="column">
                  <wp:posOffset>-99339</wp:posOffset>
                </wp:positionH>
                <wp:positionV relativeFrom="paragraph">
                  <wp:posOffset>3704361</wp:posOffset>
                </wp:positionV>
                <wp:extent cx="2295525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36987" w14:textId="32AD403A" w:rsidR="003D110A" w:rsidRPr="00D822E8" w:rsidRDefault="005F482E" w:rsidP="003D110A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822E8">
                              <w:rPr>
                                <w:rFonts w:cstheme="minorHAnsi"/>
                                <w:b/>
                                <w:bCs/>
                                <w:szCs w:val="24"/>
                              </w:rPr>
                              <w:t>+6282259903194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9382" id="Text Box 25" o:spid="_x0000_s1046" type="#_x0000_t202" style="position:absolute;margin-left:-7.8pt;margin-top:291.7pt;width:180.7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" filled="f" stroked="f" strokeweight=".5pt">
                <v:textbox>
                  <w:txbxContent>
                    <w:p w14:paraId="33B36987" w14:textId="32AD403A" w:rsidR="003D110A" w:rsidRPr="00D822E8" w:rsidRDefault="005F482E" w:rsidP="003D110A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822E8">
                        <w:rPr>
                          <w:rFonts w:cstheme="minorHAnsi"/>
                          <w:b/>
                          <w:bCs/>
                          <w:szCs w:val="24"/>
                        </w:rPr>
                        <w:t>+6282259903194</w:t>
                      </w:r>
                    </w:p>
                  </w:txbxContent>
                </v:textbox>
              </v:shape>
            </w:pict>
          </mc:Fallback>
        </mc:AlternateContent>
      </w:r>
      <w:r w:rsidR="00D822E8">
        <w:rPr>
          <w:noProof/>
        </w:rPr>
        <w:drawing>
          <wp:anchor distT="0" distB="0" distL="114300" distR="114300" simplePos="0" relativeHeight="251665408" behindDoc="0" locked="0" layoutInCell="1" allowOverlap="1" wp14:anchorId="02AC694B" wp14:editId="416E2AD0">
            <wp:simplePos x="0" y="0"/>
            <wp:positionH relativeFrom="leftMargin">
              <wp:posOffset>128753</wp:posOffset>
            </wp:positionH>
            <wp:positionV relativeFrom="paragraph">
              <wp:posOffset>3590214</wp:posOffset>
            </wp:positionV>
            <wp:extent cx="429260" cy="429260"/>
            <wp:effectExtent l="0" t="0" r="8890" b="8890"/>
            <wp:wrapThrough wrapText="bothSides">
              <wp:wrapPolygon edited="0">
                <wp:start x="4793" y="0"/>
                <wp:lineTo x="0" y="3834"/>
                <wp:lineTo x="0" y="15337"/>
                <wp:lineTo x="2876" y="21089"/>
                <wp:lineTo x="4793" y="21089"/>
                <wp:lineTo x="16296" y="21089"/>
                <wp:lineTo x="21089" y="17254"/>
                <wp:lineTo x="21089" y="3834"/>
                <wp:lineTo x="16296" y="0"/>
                <wp:lineTo x="4793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2E8">
        <w:rPr>
          <w:noProof/>
        </w:rPr>
        <w:drawing>
          <wp:anchor distT="0" distB="0" distL="114300" distR="114300" simplePos="0" relativeHeight="251663360" behindDoc="0" locked="0" layoutInCell="1" allowOverlap="1" wp14:anchorId="4B00E6EA" wp14:editId="2694A202">
            <wp:simplePos x="0" y="0"/>
            <wp:positionH relativeFrom="margin">
              <wp:posOffset>-801853</wp:posOffset>
            </wp:positionH>
            <wp:positionV relativeFrom="paragraph">
              <wp:posOffset>2909393</wp:posOffset>
            </wp:positionV>
            <wp:extent cx="447675" cy="447675"/>
            <wp:effectExtent l="0" t="0" r="9525" b="9525"/>
            <wp:wrapThrough wrapText="bothSides">
              <wp:wrapPolygon edited="0">
                <wp:start x="4596" y="0"/>
                <wp:lineTo x="0" y="4596"/>
                <wp:lineTo x="0" y="16545"/>
                <wp:lineTo x="4596" y="21140"/>
                <wp:lineTo x="16545" y="21140"/>
                <wp:lineTo x="21140" y="16545"/>
                <wp:lineTo x="21140" y="4596"/>
                <wp:lineTo x="16545" y="0"/>
                <wp:lineTo x="4596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2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E9EDD" wp14:editId="78C91CB8">
                <wp:simplePos x="0" y="0"/>
                <wp:positionH relativeFrom="column">
                  <wp:posOffset>-897560</wp:posOffset>
                </wp:positionH>
                <wp:positionV relativeFrom="paragraph">
                  <wp:posOffset>2228698</wp:posOffset>
                </wp:positionV>
                <wp:extent cx="3321261" cy="486943"/>
                <wp:effectExtent l="0" t="0" r="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61" cy="4869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B8FE8" w14:textId="482D5C30" w:rsidR="002F00D6" w:rsidRPr="002F00D6" w:rsidRDefault="002F00D6" w:rsidP="002F00D6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2F00D6">
                              <w:rPr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E9EDD" id="Rectangle 33" o:spid="_x0000_s1047" style="position:absolute;margin-left:-70.65pt;margin-top:175.5pt;width:261.5pt;height:3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" fillcolor="#1f4d78 [1604]" stroked="f" strokeweight="1pt">
                <v:textbox>
                  <w:txbxContent>
                    <w:p w14:paraId="381B8FE8" w14:textId="482D5C30" w:rsidR="002F00D6" w:rsidRPr="002F00D6" w:rsidRDefault="002F00D6" w:rsidP="002F00D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2F00D6">
                        <w:rPr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 w:rsidR="00AC6739">
        <w:rPr>
          <w:noProof/>
        </w:rPr>
        <w:drawing>
          <wp:anchor distT="0" distB="0" distL="114300" distR="114300" simplePos="0" relativeHeight="251714560" behindDoc="0" locked="0" layoutInCell="1" allowOverlap="1" wp14:anchorId="5F0F8213" wp14:editId="0E2FE75E">
            <wp:simplePos x="0" y="0"/>
            <wp:positionH relativeFrom="column">
              <wp:posOffset>-57719</wp:posOffset>
            </wp:positionH>
            <wp:positionV relativeFrom="paragraph">
              <wp:posOffset>-772480</wp:posOffset>
            </wp:positionV>
            <wp:extent cx="1563787" cy="2327364"/>
            <wp:effectExtent l="133350" t="114300" r="151130" b="149225"/>
            <wp:wrapNone/>
            <wp:docPr id="4175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98" cy="23334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0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A7E5" wp14:editId="4044B305">
                <wp:simplePos x="0" y="0"/>
                <wp:positionH relativeFrom="column">
                  <wp:posOffset>-805218</wp:posOffset>
                </wp:positionH>
                <wp:positionV relativeFrom="paragraph">
                  <wp:posOffset>1596789</wp:posOffset>
                </wp:positionV>
                <wp:extent cx="3111216" cy="47767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216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5A7C3" w14:textId="488A8DCD" w:rsidR="00CF22C7" w:rsidRPr="00667064" w:rsidRDefault="00667064" w:rsidP="00CF22C7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667064">
                              <w:rPr>
                                <w:rFonts w:ascii="Arial Rounded MT Bold" w:hAnsi="Arial Rounded MT Bold" w:cs="Times New Roman"/>
                                <w:b/>
                                <w:color w:val="FFFFFF" w:themeColor="background1"/>
                                <w:sz w:val="40"/>
                                <w:szCs w:val="18"/>
                              </w:rPr>
                              <w:t>Lulus Bagos Hermawan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A7E5" id="Text Box 17" o:spid="_x0000_s1048" type="#_x0000_t202" style="position:absolute;margin-left:-63.4pt;margin-top:125.75pt;width:24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" filled="f" stroked="f" strokeweight=".5pt">
                <v:textbox>
                  <w:txbxContent>
                    <w:p w14:paraId="1205A7C3" w14:textId="488A8DCD" w:rsidR="00CF22C7" w:rsidRPr="00667064" w:rsidRDefault="00667064" w:rsidP="00CF22C7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</w:pPr>
                      <w:r w:rsidRPr="00667064">
                        <w:rPr>
                          <w:rFonts w:ascii="Arial Rounded MT Bold" w:hAnsi="Arial Rounded MT Bold" w:cs="Times New Roman"/>
                          <w:b/>
                          <w:color w:val="FFFFFF" w:themeColor="background1"/>
                          <w:sz w:val="40"/>
                          <w:szCs w:val="18"/>
                        </w:rPr>
                        <w:t>Lulus Bagos Hermawan</w:t>
                      </w:r>
                    </w:p>
                  </w:txbxContent>
                </v:textbox>
              </v:shape>
            </w:pict>
          </mc:Fallback>
        </mc:AlternateContent>
      </w:r>
      <w:r w:rsidR="007134E9">
        <w:rPr>
          <w:noProof/>
        </w:rPr>
        <mc:AlternateContent>
          <mc:Choice Requires="wps">
            <w:drawing>
              <wp:anchor distT="0" distB="0" distL="114300" distR="114300" simplePos="0" relativeHeight="251651166" behindDoc="0" locked="0" layoutInCell="1" allowOverlap="1" wp14:anchorId="55E3E3EB" wp14:editId="02CA257D">
                <wp:simplePos x="0" y="0"/>
                <wp:positionH relativeFrom="page">
                  <wp:posOffset>3109913</wp:posOffset>
                </wp:positionH>
                <wp:positionV relativeFrom="paragraph">
                  <wp:posOffset>-772160</wp:posOffset>
                </wp:positionV>
                <wp:extent cx="4650740" cy="556578"/>
                <wp:effectExtent l="0" t="0" r="1651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55657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F3EA" w14:textId="787C4E63" w:rsidR="009E11FE" w:rsidRPr="009E11FE" w:rsidRDefault="009E11FE" w:rsidP="009E11FE">
                            <w:pPr>
                              <w:jc w:val="center"/>
                              <w:rPr>
                                <w:b/>
                                <w:bCs/>
                                <w:color w:val="FFC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52"/>
                                <w:szCs w:val="5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E3EB" id="Rectangle 15" o:spid="_x0000_s1049" style="position:absolute;margin-left:244.9pt;margin-top:-60.8pt;width:366.2pt;height:43.85pt;z-index:2516511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" fillcolor="#002060" strokecolor="#1f4d78 [1604]" strokeweight="1pt">
                <v:textbox>
                  <w:txbxContent>
                    <w:p w14:paraId="3F08F3EA" w14:textId="787C4E63" w:rsidR="009E11FE" w:rsidRPr="009E11FE" w:rsidRDefault="009E11FE" w:rsidP="009E11FE">
                      <w:pPr>
                        <w:jc w:val="center"/>
                        <w:rPr>
                          <w:b/>
                          <w:bCs/>
                          <w:color w:val="FFC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52"/>
                          <w:szCs w:val="52"/>
                        </w:rPr>
                        <w:t>PROFIL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469A25D" wp14:editId="0E61DC1A">
                <wp:simplePos x="0" y="0"/>
                <wp:positionH relativeFrom="page">
                  <wp:posOffset>3223039</wp:posOffset>
                </wp:positionH>
                <wp:positionV relativeFrom="paragraph">
                  <wp:posOffset>-1108710</wp:posOffset>
                </wp:positionV>
                <wp:extent cx="4603115" cy="10246995"/>
                <wp:effectExtent l="0" t="0" r="6985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115" cy="10246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8DB3" id="Rectangle 5" o:spid="_x0000_s1026" style="position:absolute;margin-left:253.8pt;margin-top:-87.3pt;width:362.45pt;height:806.8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" fillcolor="#f2f2f2 [3052]" stroked="f" strokeweight="1pt">
                <w10:wrap anchorx="page"/>
              </v:rect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0D704850" wp14:editId="0174E9DC">
                <wp:simplePos x="0" y="0"/>
                <wp:positionH relativeFrom="page">
                  <wp:align>left</wp:align>
                </wp:positionH>
                <wp:positionV relativeFrom="paragraph">
                  <wp:posOffset>8921363</wp:posOffset>
                </wp:positionV>
                <wp:extent cx="7768590" cy="219407"/>
                <wp:effectExtent l="0" t="0" r="381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590" cy="2194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F9A2" id="Rectangle 6" o:spid="_x0000_s1026" style="position:absolute;margin-left:0;margin-top:702.45pt;width:611.7pt;height:17.3pt;z-index:25170022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" fillcolor="#ffc000" stroked="f" strokeweight="1pt">
                <w10:wrap anchorx="page"/>
              </v:rect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03CAA9" wp14:editId="7D3C5258">
                <wp:simplePos x="0" y="0"/>
                <wp:positionH relativeFrom="column">
                  <wp:posOffset>-898525</wp:posOffset>
                </wp:positionH>
                <wp:positionV relativeFrom="paragraph">
                  <wp:posOffset>8912860</wp:posOffset>
                </wp:positionV>
                <wp:extent cx="4304030" cy="23558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030" cy="235585"/>
                        </a:xfrm>
                        <a:custGeom>
                          <a:avLst/>
                          <a:gdLst>
                            <a:gd name="connsiteX0" fmla="*/ 0 w 4304030"/>
                            <a:gd name="connsiteY0" fmla="*/ 0 h 235585"/>
                            <a:gd name="connsiteX1" fmla="*/ 4304030 w 4304030"/>
                            <a:gd name="connsiteY1" fmla="*/ 0 h 235585"/>
                            <a:gd name="connsiteX2" fmla="*/ 4304030 w 4304030"/>
                            <a:gd name="connsiteY2" fmla="*/ 235585 h 235585"/>
                            <a:gd name="connsiteX3" fmla="*/ 0 w 4304030"/>
                            <a:gd name="connsiteY3" fmla="*/ 235585 h 235585"/>
                            <a:gd name="connsiteX4" fmla="*/ 0 w 4304030"/>
                            <a:gd name="connsiteY4" fmla="*/ 0 h 235585"/>
                            <a:gd name="connsiteX0" fmla="*/ 0 w 4304030"/>
                            <a:gd name="connsiteY0" fmla="*/ 0 h 235585"/>
                            <a:gd name="connsiteX1" fmla="*/ 4304030 w 4304030"/>
                            <a:gd name="connsiteY1" fmla="*/ 0 h 235585"/>
                            <a:gd name="connsiteX2" fmla="*/ 4105247 w 4304030"/>
                            <a:gd name="connsiteY2" fmla="*/ 219683 h 235585"/>
                            <a:gd name="connsiteX3" fmla="*/ 0 w 4304030"/>
                            <a:gd name="connsiteY3" fmla="*/ 235585 h 235585"/>
                            <a:gd name="connsiteX4" fmla="*/ 0 w 4304030"/>
                            <a:gd name="connsiteY4" fmla="*/ 0 h 235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04030" h="235585">
                              <a:moveTo>
                                <a:pt x="0" y="0"/>
                              </a:moveTo>
                              <a:lnTo>
                                <a:pt x="4304030" y="0"/>
                              </a:lnTo>
                              <a:lnTo>
                                <a:pt x="4105247" y="219683"/>
                              </a:lnTo>
                              <a:lnTo>
                                <a:pt x="0" y="2355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5AAF5" id="Rectangle 3" o:spid="_x0000_s1026" style="position:absolute;margin-left:-70.75pt;margin-top:701.8pt;width:338.9pt;height:18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0403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" path="m,l4304030,,4105247,219683,,235585,,xe" fillcolor="#1f3763 [1608]" stroked="f" strokeweight="1pt">
                <v:stroke joinstyle="miter"/>
                <v:path arrowok="t" o:connecttype="custom" o:connectlocs="0,0;4304030,0;4105247,219683;0,235585;0,0" o:connectangles="0,0,0,0,0"/>
              </v:shape>
            </w:pict>
          </mc:Fallback>
        </mc:AlternateContent>
      </w:r>
      <w:r w:rsidR="00F3501F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A4ACD1B" wp14:editId="5034BC64">
                <wp:simplePos x="0" y="0"/>
                <wp:positionH relativeFrom="column">
                  <wp:posOffset>-914400</wp:posOffset>
                </wp:positionH>
                <wp:positionV relativeFrom="paragraph">
                  <wp:posOffset>-926275</wp:posOffset>
                </wp:positionV>
                <wp:extent cx="3333750" cy="10075246"/>
                <wp:effectExtent l="38100" t="95250" r="95250" b="406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10075246"/>
                          <a:chOff x="0" y="0"/>
                          <a:chExt cx="3333750" cy="10075246"/>
                        </a:xfr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1875" y="0"/>
                            <a:ext cx="3316406" cy="402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3716976"/>
                            <a:ext cx="3333750" cy="6358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BF809" id="Group 43" o:spid="_x0000_s1026" style="position:absolute;margin-left:-1in;margin-top:-72.95pt;width:262.5pt;height:793.35pt;z-index:251654144" coordsize="33337,10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">
                <v:rect id="Rectangle 21" o:spid="_x0000_s1027" style="position:absolute;left:118;width:33164;height:40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5b9bd5 [3204]" stroked="f" strokeweight="1pt"/>
                <v:rect id="Rectangle 1" o:spid="_x0000_s1028" style="position:absolute;top:37169;width:33337;height:63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" fillcolor="#fbe4d5 [661]" stroked="f" strokeweight="1pt"/>
              </v:group>
            </w:pict>
          </mc:Fallback>
        </mc:AlternateContent>
      </w:r>
    </w:p>
    <w:p w14:paraId="2FEFE4DE" w14:textId="77777777" w:rsidR="006734DC" w:rsidRDefault="006734DC">
      <w:r>
        <w:br w:type="page"/>
      </w:r>
    </w:p>
    <w:p w14:paraId="2453E83D" w14:textId="6FC54BBC" w:rsidR="00A9204E" w:rsidRDefault="00E868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6562F" wp14:editId="616FBD1F">
                <wp:simplePos x="0" y="0"/>
                <wp:positionH relativeFrom="column">
                  <wp:posOffset>-1095154</wp:posOffset>
                </wp:positionH>
                <wp:positionV relativeFrom="paragraph">
                  <wp:posOffset>-127472</wp:posOffset>
                </wp:positionV>
                <wp:extent cx="4163724" cy="9150424"/>
                <wp:effectExtent l="0" t="0" r="0" b="0"/>
                <wp:wrapNone/>
                <wp:docPr id="12022662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24" cy="9150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9E015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Mid –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Kontrak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(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monitoring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Kontrak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Perusahaan dan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Backcarge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)</w:t>
                            </w:r>
                          </w:p>
                          <w:p w14:paraId="66564970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Menganalisa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Project</w:t>
                            </w:r>
                          </w:p>
                          <w:p w14:paraId="174C364A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Desain UI/UX (C#)</w:t>
                            </w:r>
                          </w:p>
                          <w:p w14:paraId="61CB7E3C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Data Base (SQL Server)</w:t>
                            </w:r>
                          </w:p>
                          <w:p w14:paraId="56B6BD54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</w:p>
                          <w:p w14:paraId="3F8DA09B" w14:textId="68E1321C" w:rsidR="00A66E78" w:rsidRPr="00E86860" w:rsidRDefault="00A66E78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UAT User</w:t>
                            </w:r>
                          </w:p>
                          <w:p w14:paraId="37572D8E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Mid RTS (2019)</w:t>
                            </w:r>
                          </w:p>
                          <w:p w14:paraId="267B72DC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Menganalisa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Project</w:t>
                            </w:r>
                          </w:p>
                          <w:p w14:paraId="68F22654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Desain UI/UX (C#)</w:t>
                            </w:r>
                          </w:p>
                          <w:p w14:paraId="2CB55E80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Data Base (SQL Server)</w:t>
                            </w:r>
                          </w:p>
                          <w:p w14:paraId="5810246B" w14:textId="146EC281" w:rsidR="00A66E78" w:rsidRPr="00E86860" w:rsidRDefault="00A66E78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UAT User</w:t>
                            </w:r>
                          </w:p>
                          <w:p w14:paraId="7E51F25C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Mid Messaging (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Minitoring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All Notif di PT PAMAPERSADA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distrik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Asmi)</w:t>
                            </w:r>
                          </w:p>
                          <w:p w14:paraId="28CBBD4B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Desain UI/UX ()</w:t>
                            </w:r>
                          </w:p>
                          <w:p w14:paraId="2B29A21E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</w:p>
                          <w:p w14:paraId="773D1164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Email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Notifikasi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(node reed) SMTP</w:t>
                            </w:r>
                          </w:p>
                          <w:p w14:paraId="7CD127E1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SMS Gateway</w:t>
                            </w:r>
                          </w:p>
                          <w:p w14:paraId="7EF3DAFF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Telegram Bot (node red)</w:t>
                            </w:r>
                          </w:p>
                          <w:p w14:paraId="6F87B0A1" w14:textId="2AD2C149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Notif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1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pama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(Pentaho)</w:t>
                            </w:r>
                          </w:p>
                          <w:p w14:paraId="439006A6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Robot Total Station (Monitoring Lereng) (2019)</w:t>
                            </w:r>
                          </w:p>
                          <w:p w14:paraId="075BF962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Analisa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User</w:t>
                            </w:r>
                          </w:p>
                          <w:p w14:paraId="6E7AC75E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Penarikan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Data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Pergerakan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lereng</w:t>
                            </w:r>
                            <w:proofErr w:type="spellEnd"/>
                          </w:p>
                          <w:p w14:paraId="773F45C6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SQL Query</w:t>
                            </w:r>
                          </w:p>
                          <w:p w14:paraId="5164BB09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</w:p>
                          <w:p w14:paraId="543C7180" w14:textId="3F7B0EED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Pengiriman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Data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hasil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perhitungan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Monitoring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lereng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(Telegram &amp; Android)</w:t>
                            </w:r>
                          </w:p>
                          <w:p w14:paraId="2DDB217B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Kantin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(2019)</w:t>
                            </w:r>
                          </w:p>
                          <w:p w14:paraId="4AA02754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Menganalisa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User</w:t>
                            </w:r>
                          </w:p>
                          <w:p w14:paraId="7D118B77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Desain UI/UX (C# desktop)</w:t>
                            </w:r>
                          </w:p>
                          <w:p w14:paraId="25205F26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Database (SQL server)</w:t>
                            </w:r>
                          </w:p>
                          <w:p w14:paraId="1DB8B123" w14:textId="51A4C309" w:rsidR="00A66E78" w:rsidRPr="00E86860" w:rsidRDefault="00A66E78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</w:p>
                          <w:p w14:paraId="51703A8B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b/>
                                <w:color w:val="1F4E79" w:themeColor="accent1" w:themeShade="80"/>
                              </w:rPr>
                              <w:t>Dorrprize</w:t>
                            </w:r>
                            <w:proofErr w:type="spellEnd"/>
                          </w:p>
                          <w:p w14:paraId="5982D47D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Analisa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</w:p>
                          <w:p w14:paraId="0B1EB221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Desain UI</w:t>
                            </w:r>
                          </w:p>
                          <w:p w14:paraId="33A452FD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Desain Database</w:t>
                            </w:r>
                          </w:p>
                          <w:p w14:paraId="421073D3" w14:textId="77777777" w:rsidR="00A66E78" w:rsidRPr="00A66E78" w:rsidRDefault="00A66E78" w:rsidP="00A66E7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66E78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</w:p>
                          <w:p w14:paraId="7DCF8119" w14:textId="77777777" w:rsidR="00A66E78" w:rsidRPr="00A66E78" w:rsidRDefault="00A66E78" w:rsidP="00A66E78">
                            <w:pPr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562F" id="_x0000_s1050" type="#_x0000_t202" style="position:absolute;margin-left:-86.25pt;margin-top:-10.05pt;width:327.85pt;height:72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mHQIAADUEAAAOAAAAZHJzL2Uyb0RvYy54bWysU8tu2zAQvBfoPxC815Ic2U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" filled="f" stroked="f" strokeweight=".5pt">
                <v:textbox>
                  <w:txbxContent>
                    <w:p w14:paraId="2B39E015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Mid –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Kontrak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(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monitoring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Kontrak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Perusahaan dan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Backcarge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)</w:t>
                      </w:r>
                    </w:p>
                    <w:p w14:paraId="66564970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Menganalisa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Project</w:t>
                      </w:r>
                    </w:p>
                    <w:p w14:paraId="174C364A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Desain UI/UX (C#)</w:t>
                      </w:r>
                    </w:p>
                    <w:p w14:paraId="61CB7E3C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Data Base (SQL Server)</w:t>
                      </w:r>
                    </w:p>
                    <w:p w14:paraId="56B6BD54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</w:p>
                    <w:p w14:paraId="3F8DA09B" w14:textId="68E1321C" w:rsidR="00A66E78" w:rsidRPr="00E86860" w:rsidRDefault="00A66E78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UAT User</w:t>
                      </w:r>
                    </w:p>
                    <w:p w14:paraId="37572D8E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Mid RTS (2019)</w:t>
                      </w:r>
                    </w:p>
                    <w:p w14:paraId="267B72DC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Menganalisa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Project</w:t>
                      </w:r>
                    </w:p>
                    <w:p w14:paraId="68F22654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Desain UI/UX (C#)</w:t>
                      </w:r>
                    </w:p>
                    <w:p w14:paraId="2CB55E80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Data Base (SQL Server)</w:t>
                      </w:r>
                    </w:p>
                    <w:p w14:paraId="5810246B" w14:textId="146EC281" w:rsidR="00A66E78" w:rsidRPr="00E86860" w:rsidRDefault="00A66E78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UAT User</w:t>
                      </w:r>
                    </w:p>
                    <w:p w14:paraId="7E51F25C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Mid Messaging (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Minitoring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All Notif di PT PAMAPERSADA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distrik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Asmi)</w:t>
                      </w:r>
                    </w:p>
                    <w:p w14:paraId="28CBBD4B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Desain UI/UX ()</w:t>
                      </w:r>
                    </w:p>
                    <w:p w14:paraId="2B29A21E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</w:p>
                    <w:p w14:paraId="773D1164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Email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Notifikasi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(node reed) SMTP</w:t>
                      </w:r>
                    </w:p>
                    <w:p w14:paraId="7CD127E1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SMS Gateway</w:t>
                      </w:r>
                    </w:p>
                    <w:p w14:paraId="7EF3DAFF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Telegram Bot (node red)</w:t>
                      </w:r>
                    </w:p>
                    <w:p w14:paraId="6F87B0A1" w14:textId="2AD2C149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Notif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1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pama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(Pentaho)</w:t>
                      </w:r>
                    </w:p>
                    <w:p w14:paraId="439006A6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Robot Total Station (Monitoring Lereng) (2019)</w:t>
                      </w:r>
                    </w:p>
                    <w:p w14:paraId="075BF962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Analisa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User</w:t>
                      </w:r>
                    </w:p>
                    <w:p w14:paraId="6E7AC75E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Penarikan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Data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Pergerakan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lereng</w:t>
                      </w:r>
                      <w:proofErr w:type="spellEnd"/>
                    </w:p>
                    <w:p w14:paraId="773F45C6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SQL Query</w:t>
                      </w:r>
                    </w:p>
                    <w:p w14:paraId="5164BB09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</w:p>
                    <w:p w14:paraId="543C7180" w14:textId="3F7B0EED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Pengiriman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Data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hasil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perhitungan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Monitoring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lereng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(Telegram &amp; Android)</w:t>
                      </w:r>
                    </w:p>
                    <w:p w14:paraId="2DDB217B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Kantin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(2019)</w:t>
                      </w:r>
                    </w:p>
                    <w:p w14:paraId="4AA02754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Menganalisa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User</w:t>
                      </w:r>
                    </w:p>
                    <w:p w14:paraId="7D118B77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Desain UI/UX (C# desktop)</w:t>
                      </w:r>
                    </w:p>
                    <w:p w14:paraId="25205F26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Database (SQL server)</w:t>
                      </w:r>
                    </w:p>
                    <w:p w14:paraId="1DB8B123" w14:textId="51A4C309" w:rsidR="00A66E78" w:rsidRPr="00E86860" w:rsidRDefault="00A66E78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</w:p>
                    <w:p w14:paraId="51703A8B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b/>
                          <w:color w:val="1F4E79" w:themeColor="accent1" w:themeShade="80"/>
                        </w:rPr>
                        <w:t>Dorrprize</w:t>
                      </w:r>
                      <w:proofErr w:type="spellEnd"/>
                    </w:p>
                    <w:p w14:paraId="5982D47D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Analisa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</w:p>
                    <w:p w14:paraId="0B1EB221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Desain UI</w:t>
                      </w:r>
                    </w:p>
                    <w:p w14:paraId="33A452FD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Desain Database</w:t>
                      </w:r>
                    </w:p>
                    <w:p w14:paraId="421073D3" w14:textId="77777777" w:rsidR="00A66E78" w:rsidRPr="00A66E78" w:rsidRDefault="00A66E78" w:rsidP="00A66E7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A66E78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</w:p>
                    <w:p w14:paraId="7DCF8119" w14:textId="77777777" w:rsidR="00A66E78" w:rsidRPr="00A66E78" w:rsidRDefault="00A66E78" w:rsidP="00A66E78">
                      <w:pPr>
                        <w:rPr>
                          <w:rFonts w:cstheme="minorHAnsi"/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E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17201E" wp14:editId="345D1DBE">
                <wp:simplePos x="0" y="0"/>
                <wp:positionH relativeFrom="column">
                  <wp:posOffset>2665346</wp:posOffset>
                </wp:positionH>
                <wp:positionV relativeFrom="paragraph">
                  <wp:posOffset>-379479</wp:posOffset>
                </wp:positionV>
                <wp:extent cx="4163724" cy="9150424"/>
                <wp:effectExtent l="0" t="0" r="0" b="0"/>
                <wp:wrapNone/>
                <wp:docPr id="7955566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24" cy="9150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B1AA3" w14:textId="77777777" w:rsidR="00E86860" w:rsidRPr="00E86860" w:rsidRDefault="00E86860" w:rsidP="00E86860">
                            <w:pPr>
                              <w:pStyle w:val="ListParagraph"/>
                              <w:spacing w:line="360" w:lineRule="auto"/>
                              <w:ind w:left="1440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</w:p>
                          <w:p w14:paraId="0E29A74D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Project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Rekayasa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Cuaca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 (AWS)</w:t>
                            </w:r>
                          </w:p>
                          <w:p w14:paraId="6F03DE68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Analisa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User</w:t>
                            </w:r>
                          </w:p>
                          <w:p w14:paraId="027826C8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dashboard monitoring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hujan</w:t>
                            </w:r>
                            <w:proofErr w:type="spellEnd"/>
                          </w:p>
                          <w:p w14:paraId="567488D1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SQL Query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perhitungan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cuaca</w:t>
                            </w:r>
                            <w:proofErr w:type="spellEnd"/>
                          </w:p>
                          <w:p w14:paraId="6CBAB524" w14:textId="09ECCC45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</w:t>
                            </w:r>
                          </w:p>
                          <w:p w14:paraId="51C40E4D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Telegram Bot</w:t>
                            </w:r>
                          </w:p>
                          <w:p w14:paraId="69659349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Reporting Productivity Delay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Progresif</w:t>
                            </w:r>
                            <w:proofErr w:type="spellEnd"/>
                          </w:p>
                          <w:p w14:paraId="78D04643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Unit BD RFU</w:t>
                            </w:r>
                          </w:p>
                          <w:p w14:paraId="69246402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Monitoring Lereng</w:t>
                            </w:r>
                          </w:p>
                          <w:p w14:paraId="341DA1AE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Production PAMA-ABB</w:t>
                            </w:r>
                          </w:p>
                          <w:p w14:paraId="6FD05AD6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Reporting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Proty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gram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By</w:t>
                            </w:r>
                            <w:proofErr w:type="gram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HM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Progresive</w:t>
                            </w:r>
                            <w:proofErr w:type="spellEnd"/>
                          </w:p>
                          <w:p w14:paraId="2739C0A6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Time Sheet</w:t>
                            </w:r>
                          </w:p>
                          <w:p w14:paraId="3F4FBC90" w14:textId="4F011E56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HM Operator</w:t>
                            </w:r>
                          </w:p>
                          <w:p w14:paraId="7101C071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  <w:proofErr w:type="spellStart"/>
                            <w:proofErr w:type="gramStart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Whasapp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  Bot</w:t>
                            </w:r>
                            <w:proofErr w:type="gramEnd"/>
                          </w:p>
                          <w:p w14:paraId="6B40B0F9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Reporting Productivity Delay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Progresif</w:t>
                            </w:r>
                            <w:proofErr w:type="spellEnd"/>
                          </w:p>
                          <w:p w14:paraId="2BD23F76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Unit BD RFU</w:t>
                            </w:r>
                          </w:p>
                          <w:p w14:paraId="3BD96736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Monitoring Lereng</w:t>
                            </w:r>
                          </w:p>
                          <w:p w14:paraId="1E595830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Production PAMA-ABB</w:t>
                            </w:r>
                          </w:p>
                          <w:p w14:paraId="6498ED8C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Reporting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Proty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gram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By</w:t>
                            </w:r>
                            <w:proofErr w:type="gram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HM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Progresive</w:t>
                            </w:r>
                            <w:proofErr w:type="spellEnd"/>
                          </w:p>
                          <w:p w14:paraId="59DDF1F8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Time Sheet</w:t>
                            </w:r>
                          </w:p>
                          <w:p w14:paraId="32989654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Reporting HM Operator</w:t>
                            </w:r>
                          </w:p>
                          <w:p w14:paraId="22CBE930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ASSET MANAGEMENT (via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 &amp; database)</w:t>
                            </w:r>
                          </w:p>
                          <w:p w14:paraId="03BD93A8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form Asset</w:t>
                            </w:r>
                          </w:p>
                          <w:p w14:paraId="1AD656DF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Form daily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cek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asset</w:t>
                            </w:r>
                          </w:p>
                          <w:p w14:paraId="0CE375CA" w14:textId="32200B31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reporting asset</w:t>
                            </w:r>
                          </w:p>
                          <w:p w14:paraId="70167479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Network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Instalation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 xml:space="preserve"> Tambang</w:t>
                            </w:r>
                          </w:p>
                          <w:p w14:paraId="287F342E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Desain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Kebutuhan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</w:p>
                          <w:p w14:paraId="330183AE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Instalasi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kelistrika</w:t>
                            </w:r>
                            <w:proofErr w:type="spellEnd"/>
                          </w:p>
                          <w:p w14:paraId="5C25822D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Instalasi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network (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Infiet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Wiznet,Ubiquiti</w:t>
                            </w:r>
                            <w:proofErr w:type="spellEnd"/>
                            <w:proofErr w:type="gram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,)</w:t>
                            </w:r>
                          </w:p>
                          <w:p w14:paraId="25FFDBA1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Moitoring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aplikasi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network</w:t>
                            </w:r>
                          </w:p>
                          <w:p w14:paraId="63997CD0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Cctv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Instalation</w:t>
                            </w:r>
                            <w:proofErr w:type="spellEnd"/>
                          </w:p>
                          <w:p w14:paraId="125622CA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160" w:line="36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</w:pPr>
                            <w:r w:rsidRPr="00E86860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</w:rPr>
                              <w:t>Service IOT Builder</w:t>
                            </w:r>
                          </w:p>
                          <w:p w14:paraId="0D815017" w14:textId="77777777" w:rsidR="00E86860" w:rsidRPr="00E86860" w:rsidRDefault="00E86860" w:rsidP="00E8686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160" w:line="36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Pembuatan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Service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Iot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dengan</w:t>
                            </w:r>
                            <w:proofErr w:type="spellEnd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E8686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Javascript</w:t>
                            </w:r>
                            <w:proofErr w:type="spellEnd"/>
                          </w:p>
                          <w:p w14:paraId="27B52B32" w14:textId="77777777" w:rsidR="00A66E78" w:rsidRPr="00E86860" w:rsidRDefault="00A66E78" w:rsidP="00A66E78">
                            <w:pPr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201E" id="_x0000_s1051" type="#_x0000_t202" style="position:absolute;margin-left:209.85pt;margin-top:-29.9pt;width:327.85pt;height:72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" filled="f" stroked="f" strokeweight=".5pt">
                <v:textbox>
                  <w:txbxContent>
                    <w:p w14:paraId="1BAB1AA3" w14:textId="77777777" w:rsidR="00E86860" w:rsidRPr="00E86860" w:rsidRDefault="00E86860" w:rsidP="00E86860">
                      <w:pPr>
                        <w:pStyle w:val="ListParagraph"/>
                        <w:spacing w:line="360" w:lineRule="auto"/>
                        <w:ind w:left="1440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</w:p>
                    <w:p w14:paraId="0E29A74D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Project </w:t>
                      </w:r>
                      <w:proofErr w:type="spellStart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Rekayasa</w:t>
                      </w:r>
                      <w:proofErr w:type="spellEnd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Cuaca</w:t>
                      </w:r>
                      <w:proofErr w:type="spellEnd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 (AWS)</w:t>
                      </w:r>
                    </w:p>
                    <w:p w14:paraId="6F03DE68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Analisa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User</w:t>
                      </w:r>
                    </w:p>
                    <w:p w14:paraId="027826C8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dashboard monitoring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hujan</w:t>
                      </w:r>
                      <w:proofErr w:type="spellEnd"/>
                    </w:p>
                    <w:p w14:paraId="567488D1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SQL Query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perhitungan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cuaca</w:t>
                      </w:r>
                      <w:proofErr w:type="spellEnd"/>
                    </w:p>
                    <w:p w14:paraId="6CBAB524" w14:textId="09ECCC45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</w:t>
                      </w:r>
                    </w:p>
                    <w:p w14:paraId="51C40E4D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Telegram Bot</w:t>
                      </w:r>
                    </w:p>
                    <w:p w14:paraId="69659349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Reporting Productivity Delay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Progresif</w:t>
                      </w:r>
                      <w:proofErr w:type="spellEnd"/>
                    </w:p>
                    <w:p w14:paraId="78D04643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Unit BD RFU</w:t>
                      </w:r>
                    </w:p>
                    <w:p w14:paraId="69246402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Monitoring Lereng</w:t>
                      </w:r>
                    </w:p>
                    <w:p w14:paraId="341DA1AE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Production PAMA-ABB</w:t>
                      </w:r>
                    </w:p>
                    <w:p w14:paraId="6FD05AD6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Reporting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Proty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gram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By</w:t>
                      </w:r>
                      <w:proofErr w:type="gram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HM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Progresive</w:t>
                      </w:r>
                      <w:proofErr w:type="spellEnd"/>
                    </w:p>
                    <w:p w14:paraId="2739C0A6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Time Sheet</w:t>
                      </w:r>
                    </w:p>
                    <w:p w14:paraId="3F4FBC90" w14:textId="4F011E56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HM Operator</w:t>
                      </w:r>
                    </w:p>
                    <w:p w14:paraId="7101C071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  <w:proofErr w:type="spellStart"/>
                      <w:proofErr w:type="gramStart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Whasapp</w:t>
                      </w:r>
                      <w:proofErr w:type="spellEnd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  Bot</w:t>
                      </w:r>
                      <w:proofErr w:type="gramEnd"/>
                    </w:p>
                    <w:p w14:paraId="6B40B0F9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Reporting Productivity Delay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Progresif</w:t>
                      </w:r>
                      <w:proofErr w:type="spellEnd"/>
                    </w:p>
                    <w:p w14:paraId="2BD23F76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Unit BD RFU</w:t>
                      </w:r>
                    </w:p>
                    <w:p w14:paraId="3BD96736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Monitoring Lereng</w:t>
                      </w:r>
                    </w:p>
                    <w:p w14:paraId="1E595830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Production PAMA-ABB</w:t>
                      </w:r>
                    </w:p>
                    <w:p w14:paraId="6498ED8C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Reporting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Proty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gram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By</w:t>
                      </w:r>
                      <w:proofErr w:type="gram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HM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Progresive</w:t>
                      </w:r>
                      <w:proofErr w:type="spellEnd"/>
                    </w:p>
                    <w:p w14:paraId="59DDF1F8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Time Sheet</w:t>
                      </w:r>
                    </w:p>
                    <w:p w14:paraId="32989654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Reporting HM Operator</w:t>
                      </w:r>
                    </w:p>
                    <w:p w14:paraId="22CBE930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ASSET MANAGEMENT (via </w:t>
                      </w:r>
                      <w:proofErr w:type="spellStart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 &amp; database)</w:t>
                      </w:r>
                    </w:p>
                    <w:p w14:paraId="03BD93A8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form Asset</w:t>
                      </w:r>
                    </w:p>
                    <w:p w14:paraId="1AD656DF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Form daily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cek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asset</w:t>
                      </w:r>
                    </w:p>
                    <w:p w14:paraId="0CE375CA" w14:textId="32200B31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reporting asset</w:t>
                      </w:r>
                    </w:p>
                    <w:p w14:paraId="70167479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Network </w:t>
                      </w:r>
                      <w:proofErr w:type="spellStart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Instalation</w:t>
                      </w:r>
                      <w:proofErr w:type="spellEnd"/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 xml:space="preserve"> Tambang</w:t>
                      </w:r>
                    </w:p>
                    <w:p w14:paraId="287F342E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Desain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Kebutuhan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</w:p>
                    <w:p w14:paraId="330183AE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Instalasi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kelistrika</w:t>
                      </w:r>
                      <w:proofErr w:type="spellEnd"/>
                    </w:p>
                    <w:p w14:paraId="5C25822D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Instalasi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network (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Infiet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. </w:t>
                      </w:r>
                      <w:proofErr w:type="spellStart"/>
                      <w:proofErr w:type="gram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Wiznet,Ubiquiti</w:t>
                      </w:r>
                      <w:proofErr w:type="spellEnd"/>
                      <w:proofErr w:type="gram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,)</w:t>
                      </w:r>
                    </w:p>
                    <w:p w14:paraId="25FFDBA1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Moitoring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aplikasi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network</w:t>
                      </w:r>
                    </w:p>
                    <w:p w14:paraId="63997CD0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Cctv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Instalation</w:t>
                      </w:r>
                      <w:proofErr w:type="spellEnd"/>
                    </w:p>
                    <w:p w14:paraId="125622CA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160" w:line="36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</w:pPr>
                      <w:r w:rsidRPr="00E86860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</w:rPr>
                        <w:t>Service IOT Builder</w:t>
                      </w:r>
                    </w:p>
                    <w:p w14:paraId="0D815017" w14:textId="77777777" w:rsidR="00E86860" w:rsidRPr="00E86860" w:rsidRDefault="00E86860" w:rsidP="00E8686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160" w:line="36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Pembuatan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Service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Iot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dengan</w:t>
                      </w:r>
                      <w:proofErr w:type="spellEnd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proofErr w:type="spellStart"/>
                      <w:r w:rsidRPr="00E86860">
                        <w:rPr>
                          <w:rFonts w:cstheme="minorHAnsi"/>
                          <w:color w:val="1F4E79" w:themeColor="accent1" w:themeShade="80"/>
                        </w:rPr>
                        <w:t>Javascript</w:t>
                      </w:r>
                      <w:proofErr w:type="spellEnd"/>
                    </w:p>
                    <w:p w14:paraId="27B52B32" w14:textId="77777777" w:rsidR="00A66E78" w:rsidRPr="00E86860" w:rsidRDefault="00A66E78" w:rsidP="00A66E78">
                      <w:pPr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4DC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8287DDB" wp14:editId="6F2D2CA6">
                <wp:simplePos x="0" y="0"/>
                <wp:positionH relativeFrom="column">
                  <wp:posOffset>-903606</wp:posOffset>
                </wp:positionH>
                <wp:positionV relativeFrom="paragraph">
                  <wp:posOffset>-765544</wp:posOffset>
                </wp:positionV>
                <wp:extent cx="3615069" cy="487045"/>
                <wp:effectExtent l="0" t="0" r="4445" b="8255"/>
                <wp:wrapNone/>
                <wp:docPr id="373494288" name="Group 373494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69" cy="487045"/>
                          <a:chOff x="0" y="294"/>
                          <a:chExt cx="2887218" cy="488157"/>
                        </a:xfrm>
                      </wpg:grpSpPr>
                      <wps:wsp>
                        <wps:cNvPr id="608664703" name="Rectangle 86"/>
                        <wps:cNvSpPr/>
                        <wps:spPr>
                          <a:xfrm>
                            <a:off x="1459" y="31562"/>
                            <a:ext cx="2885759" cy="456889"/>
                          </a:xfrm>
                          <a:custGeom>
                            <a:avLst/>
                            <a:gdLst>
                              <a:gd name="connsiteX0" fmla="*/ 0 w 2885251"/>
                              <a:gd name="connsiteY0" fmla="*/ 0 h 455849"/>
                              <a:gd name="connsiteX1" fmla="*/ 2885251 w 2885251"/>
                              <a:gd name="connsiteY1" fmla="*/ 0 h 455849"/>
                              <a:gd name="connsiteX2" fmla="*/ 2885251 w 2885251"/>
                              <a:gd name="connsiteY2" fmla="*/ 455849 h 455849"/>
                              <a:gd name="connsiteX3" fmla="*/ 0 w 2885251"/>
                              <a:gd name="connsiteY3" fmla="*/ 455849 h 455849"/>
                              <a:gd name="connsiteX4" fmla="*/ 0 w 2885251"/>
                              <a:gd name="connsiteY4" fmla="*/ 0 h 455849"/>
                              <a:gd name="connsiteX0" fmla="*/ 0 w 2885251"/>
                              <a:gd name="connsiteY0" fmla="*/ 0 h 455849"/>
                              <a:gd name="connsiteX1" fmla="*/ 2885251 w 2885251"/>
                              <a:gd name="connsiteY1" fmla="*/ 0 h 455849"/>
                              <a:gd name="connsiteX2" fmla="*/ 2680299 w 2885251"/>
                              <a:gd name="connsiteY2" fmla="*/ 455849 h 455849"/>
                              <a:gd name="connsiteX3" fmla="*/ 0 w 2885251"/>
                              <a:gd name="connsiteY3" fmla="*/ 455849 h 455849"/>
                              <a:gd name="connsiteX4" fmla="*/ 0 w 2885251"/>
                              <a:gd name="connsiteY4" fmla="*/ 0 h 455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5251" h="455849">
                                <a:moveTo>
                                  <a:pt x="0" y="0"/>
                                </a:moveTo>
                                <a:lnTo>
                                  <a:pt x="2885251" y="0"/>
                                </a:lnTo>
                                <a:lnTo>
                                  <a:pt x="2680299" y="455849"/>
                                </a:lnTo>
                                <a:lnTo>
                                  <a:pt x="0" y="455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89478" w14:textId="77777777" w:rsidR="006734DC" w:rsidRPr="009E11FE" w:rsidRDefault="006734DC" w:rsidP="006734DC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    PENGALAMAN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457509" name="Right Triangle 944457509"/>
                        <wps:cNvSpPr/>
                        <wps:spPr>
                          <a:xfrm rot="5400000">
                            <a:off x="-4734" y="5028"/>
                            <a:ext cx="454498" cy="44503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87DDB" id="Group 373494288" o:spid="_x0000_s1052" style="position:absolute;margin-left:-71.15pt;margin-top:-60.3pt;width:284.65pt;height:38.35pt;z-index:251729920;mso-width-relative:margin;mso-height-relative:margin" coordorigin=",2" coordsize="28872,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">
                <v:shape id="Rectangle 86" o:spid="_x0000_s1053" style="position:absolute;left:14;top:315;width:28858;height:4569;visibility:visible;mso-wrap-style:square;v-text-anchor:middle" coordsize="2885251,455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" adj="-11796480,,5400" path="m,l2885251,,2680299,455849,,455849,,xe" fillcolor="#1f3763 [1608]" stroked="f" strokeweight="1pt">
                  <v:stroke joinstyle="miter"/>
                  <v:formulas/>
                  <v:path arrowok="t" o:connecttype="custom" o:connectlocs="0,0;2885759,0;2680771,456889;0,456889;0,0" o:connectangles="0,0,0,0,0" textboxrect="0,0,2885251,455849"/>
                  <v:textbox>
                    <w:txbxContent>
                      <w:p w14:paraId="59589478" w14:textId="77777777" w:rsidR="006734DC" w:rsidRPr="009E11FE" w:rsidRDefault="006734DC" w:rsidP="006734DC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 xml:space="preserve">     PENGALAMAN PROJECT</w:t>
                        </w:r>
                      </w:p>
                    </w:txbxContent>
                  </v:textbox>
                </v:shape>
                <v:shape id="Right Triangle 944457509" o:spid="_x0000_s1054" type="#_x0000_t6" style="position:absolute;left:-48;top:50;width:4545;height:44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" fillcolor="#ffc000" stroked="f" strokeweight="1pt"/>
              </v:group>
            </w:pict>
          </mc:Fallback>
        </mc:AlternateContent>
      </w:r>
      <w:r w:rsidR="006734D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FE0682" wp14:editId="796D2C85">
                <wp:simplePos x="0" y="0"/>
                <wp:positionH relativeFrom="column">
                  <wp:posOffset>-1176330</wp:posOffset>
                </wp:positionH>
                <wp:positionV relativeFrom="paragraph">
                  <wp:posOffset>8917202</wp:posOffset>
                </wp:positionV>
                <wp:extent cx="4304030" cy="235585"/>
                <wp:effectExtent l="0" t="0" r="1270" b="0"/>
                <wp:wrapNone/>
                <wp:docPr id="12783318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030" cy="235585"/>
                        </a:xfrm>
                        <a:custGeom>
                          <a:avLst/>
                          <a:gdLst>
                            <a:gd name="connsiteX0" fmla="*/ 0 w 4304030"/>
                            <a:gd name="connsiteY0" fmla="*/ 0 h 235585"/>
                            <a:gd name="connsiteX1" fmla="*/ 4304030 w 4304030"/>
                            <a:gd name="connsiteY1" fmla="*/ 0 h 235585"/>
                            <a:gd name="connsiteX2" fmla="*/ 4304030 w 4304030"/>
                            <a:gd name="connsiteY2" fmla="*/ 235585 h 235585"/>
                            <a:gd name="connsiteX3" fmla="*/ 0 w 4304030"/>
                            <a:gd name="connsiteY3" fmla="*/ 235585 h 235585"/>
                            <a:gd name="connsiteX4" fmla="*/ 0 w 4304030"/>
                            <a:gd name="connsiteY4" fmla="*/ 0 h 235585"/>
                            <a:gd name="connsiteX0" fmla="*/ 0 w 4304030"/>
                            <a:gd name="connsiteY0" fmla="*/ 0 h 235585"/>
                            <a:gd name="connsiteX1" fmla="*/ 4304030 w 4304030"/>
                            <a:gd name="connsiteY1" fmla="*/ 0 h 235585"/>
                            <a:gd name="connsiteX2" fmla="*/ 4105247 w 4304030"/>
                            <a:gd name="connsiteY2" fmla="*/ 219683 h 235585"/>
                            <a:gd name="connsiteX3" fmla="*/ 0 w 4304030"/>
                            <a:gd name="connsiteY3" fmla="*/ 235585 h 235585"/>
                            <a:gd name="connsiteX4" fmla="*/ 0 w 4304030"/>
                            <a:gd name="connsiteY4" fmla="*/ 0 h 235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04030" h="235585">
                              <a:moveTo>
                                <a:pt x="0" y="0"/>
                              </a:moveTo>
                              <a:lnTo>
                                <a:pt x="4304030" y="0"/>
                              </a:lnTo>
                              <a:lnTo>
                                <a:pt x="4105247" y="219683"/>
                              </a:lnTo>
                              <a:lnTo>
                                <a:pt x="0" y="2355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F5516" id="Rectangle 3" o:spid="_x0000_s1026" style="position:absolute;margin-left:-92.6pt;margin-top:702.15pt;width:338.9pt;height:18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0403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" path="m,l4304030,,4105247,219683,,235585,,xe" fillcolor="#1f3763 [1608]" stroked="f" strokeweight="1pt">
                <v:stroke joinstyle="miter"/>
                <v:path arrowok="t" o:connecttype="custom" o:connectlocs="0,0;4304030,0;4105247,219683;0,235585;0,0" o:connectangles="0,0,0,0,0"/>
              </v:shape>
            </w:pict>
          </mc:Fallback>
        </mc:AlternateContent>
      </w:r>
      <w:r w:rsidR="006734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51028F" wp14:editId="291160CC">
                <wp:simplePos x="0" y="0"/>
                <wp:positionH relativeFrom="page">
                  <wp:posOffset>7768</wp:posOffset>
                </wp:positionH>
                <wp:positionV relativeFrom="paragraph">
                  <wp:posOffset>8927834</wp:posOffset>
                </wp:positionV>
                <wp:extent cx="7768590" cy="219407"/>
                <wp:effectExtent l="0" t="0" r="3810" b="9525"/>
                <wp:wrapNone/>
                <wp:docPr id="701453178" name="Rectangle 701453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590" cy="2194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B54F3" id="Rectangle 701453178" o:spid="_x0000_s1026" style="position:absolute;margin-left:.6pt;margin-top:703pt;width:611.7pt;height:17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" fillcolor="#ffc000" stroked="f" strokeweight="1pt">
                <w10:wrap anchorx="page"/>
              </v:rect>
            </w:pict>
          </mc:Fallback>
        </mc:AlternateContent>
      </w:r>
      <w:r w:rsidR="006734D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86A556" wp14:editId="7A5FB273">
                <wp:simplePos x="0" y="0"/>
                <wp:positionH relativeFrom="page">
                  <wp:posOffset>10632</wp:posOffset>
                </wp:positionH>
                <wp:positionV relativeFrom="paragraph">
                  <wp:posOffset>-914400</wp:posOffset>
                </wp:positionV>
                <wp:extent cx="7729869" cy="11161395"/>
                <wp:effectExtent l="0" t="0" r="4445" b="1905"/>
                <wp:wrapNone/>
                <wp:docPr id="1767021058" name="Rectangle 176702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69" cy="11161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0A76" id="Rectangle 1767021058" o:spid="_x0000_s1026" style="position:absolute;margin-left:.85pt;margin-top:-1in;width:608.65pt;height:878.8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" fillcolor="#f2f2f2 [3052]" stroked="f" strokeweight="1pt">
                <w10:wrap anchorx="page"/>
              </v:rect>
            </w:pict>
          </mc:Fallback>
        </mc:AlternateContent>
      </w:r>
      <w:r w:rsidR="00596B1C">
        <w:rPr>
          <w:noProof/>
        </w:rPr>
        <w:drawing>
          <wp:inline distT="0" distB="0" distL="0" distR="0" wp14:anchorId="4E4B000A" wp14:editId="5460D905">
            <wp:extent cx="36576000" cy="20574000"/>
            <wp:effectExtent l="0" t="0" r="0" b="0"/>
            <wp:docPr id="50168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0" cy="205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A2446D"/>
    <w:multiLevelType w:val="hybridMultilevel"/>
    <w:tmpl w:val="9B6856E0"/>
    <w:lvl w:ilvl="0" w:tplc="D9A4E0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FC93307"/>
    <w:multiLevelType w:val="hybridMultilevel"/>
    <w:tmpl w:val="08B4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CA17AC5"/>
    <w:multiLevelType w:val="hybridMultilevel"/>
    <w:tmpl w:val="A5E4C54A"/>
    <w:lvl w:ilvl="0" w:tplc="0F4056C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E7029B"/>
    <w:multiLevelType w:val="hybridMultilevel"/>
    <w:tmpl w:val="D6B8D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6605714">
    <w:abstractNumId w:val="23"/>
  </w:num>
  <w:num w:numId="2" w16cid:durableId="1374377991">
    <w:abstractNumId w:val="12"/>
  </w:num>
  <w:num w:numId="3" w16cid:durableId="577792538">
    <w:abstractNumId w:val="10"/>
  </w:num>
  <w:num w:numId="4" w16cid:durableId="1179274501">
    <w:abstractNumId w:val="25"/>
  </w:num>
  <w:num w:numId="5" w16cid:durableId="1282803405">
    <w:abstractNumId w:val="13"/>
  </w:num>
  <w:num w:numId="6" w16cid:durableId="882328167">
    <w:abstractNumId w:val="17"/>
  </w:num>
  <w:num w:numId="7" w16cid:durableId="1241212334">
    <w:abstractNumId w:val="20"/>
  </w:num>
  <w:num w:numId="8" w16cid:durableId="567500596">
    <w:abstractNumId w:val="9"/>
  </w:num>
  <w:num w:numId="9" w16cid:durableId="598563816">
    <w:abstractNumId w:val="7"/>
  </w:num>
  <w:num w:numId="10" w16cid:durableId="275717166">
    <w:abstractNumId w:val="6"/>
  </w:num>
  <w:num w:numId="11" w16cid:durableId="218516208">
    <w:abstractNumId w:val="5"/>
  </w:num>
  <w:num w:numId="12" w16cid:durableId="2015062910">
    <w:abstractNumId w:val="4"/>
  </w:num>
  <w:num w:numId="13" w16cid:durableId="822742711">
    <w:abstractNumId w:val="8"/>
  </w:num>
  <w:num w:numId="14" w16cid:durableId="245723265">
    <w:abstractNumId w:val="3"/>
  </w:num>
  <w:num w:numId="15" w16cid:durableId="937716324">
    <w:abstractNumId w:val="2"/>
  </w:num>
  <w:num w:numId="16" w16cid:durableId="1592853302">
    <w:abstractNumId w:val="1"/>
  </w:num>
  <w:num w:numId="17" w16cid:durableId="353381848">
    <w:abstractNumId w:val="0"/>
  </w:num>
  <w:num w:numId="18" w16cid:durableId="934441333">
    <w:abstractNumId w:val="15"/>
  </w:num>
  <w:num w:numId="19" w16cid:durableId="1365405028">
    <w:abstractNumId w:val="16"/>
  </w:num>
  <w:num w:numId="20" w16cid:durableId="1940213417">
    <w:abstractNumId w:val="24"/>
  </w:num>
  <w:num w:numId="21" w16cid:durableId="654260248">
    <w:abstractNumId w:val="19"/>
  </w:num>
  <w:num w:numId="22" w16cid:durableId="1191798579">
    <w:abstractNumId w:val="11"/>
  </w:num>
  <w:num w:numId="23" w16cid:durableId="1004013806">
    <w:abstractNumId w:val="26"/>
  </w:num>
  <w:num w:numId="24" w16cid:durableId="1066798961">
    <w:abstractNumId w:val="18"/>
  </w:num>
  <w:num w:numId="25" w16cid:durableId="2091612665">
    <w:abstractNumId w:val="14"/>
  </w:num>
  <w:num w:numId="26" w16cid:durableId="676467849">
    <w:abstractNumId w:val="14"/>
  </w:num>
  <w:num w:numId="27" w16cid:durableId="19495852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263117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590822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CD"/>
    <w:rsid w:val="000217FC"/>
    <w:rsid w:val="00026877"/>
    <w:rsid w:val="00061A05"/>
    <w:rsid w:val="000879D6"/>
    <w:rsid w:val="000F4C17"/>
    <w:rsid w:val="00181EF7"/>
    <w:rsid w:val="001C66FD"/>
    <w:rsid w:val="001D7FCD"/>
    <w:rsid w:val="00237737"/>
    <w:rsid w:val="00246C04"/>
    <w:rsid w:val="002D1C0F"/>
    <w:rsid w:val="002F00D6"/>
    <w:rsid w:val="003B76EA"/>
    <w:rsid w:val="003D110A"/>
    <w:rsid w:val="00495FDB"/>
    <w:rsid w:val="004C0C0C"/>
    <w:rsid w:val="004F2A3B"/>
    <w:rsid w:val="005056E8"/>
    <w:rsid w:val="00596B1C"/>
    <w:rsid w:val="005F482E"/>
    <w:rsid w:val="00645252"/>
    <w:rsid w:val="00667064"/>
    <w:rsid w:val="006734DC"/>
    <w:rsid w:val="006D3D74"/>
    <w:rsid w:val="007134E9"/>
    <w:rsid w:val="007A43C8"/>
    <w:rsid w:val="007E1808"/>
    <w:rsid w:val="007E3B3A"/>
    <w:rsid w:val="007F3A37"/>
    <w:rsid w:val="0083569A"/>
    <w:rsid w:val="00844E0B"/>
    <w:rsid w:val="008B7614"/>
    <w:rsid w:val="008F1535"/>
    <w:rsid w:val="009735A2"/>
    <w:rsid w:val="009E11FE"/>
    <w:rsid w:val="00A613FC"/>
    <w:rsid w:val="00A66E78"/>
    <w:rsid w:val="00A75FCE"/>
    <w:rsid w:val="00A9204E"/>
    <w:rsid w:val="00A96DF9"/>
    <w:rsid w:val="00AA619A"/>
    <w:rsid w:val="00AB2175"/>
    <w:rsid w:val="00AC6739"/>
    <w:rsid w:val="00C3486C"/>
    <w:rsid w:val="00CF22C7"/>
    <w:rsid w:val="00D822E8"/>
    <w:rsid w:val="00E86860"/>
    <w:rsid w:val="00E968DA"/>
    <w:rsid w:val="00F34C73"/>
    <w:rsid w:val="00F3501F"/>
    <w:rsid w:val="00F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C980"/>
  <w15:docId w15:val="{33A067E0-FED0-4EB0-96D7-85D2AD9B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246C0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N\AppData\Local\Microsoft\Office\16.0\DTS\en-US%7b98114CD2-F1B0-439E-9754-25F5271BFB6B%7d\%7b4B89E75D-2E2F-4BDA-B47F-96A16952A568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{4B89E75D-2E2F-4BDA-B47F-96A16952A568}tf02786999</Template>
  <TotalTime>31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Lulus</dc:creator>
  <cp:keywords/>
  <dc:description/>
  <cp:lastModifiedBy>Lulus Bagos Hermawan</cp:lastModifiedBy>
  <cp:revision>2</cp:revision>
  <cp:lastPrinted>2023-11-03T00:26:00Z</cp:lastPrinted>
  <dcterms:created xsi:type="dcterms:W3CDTF">2023-11-02T15:15:00Z</dcterms:created>
  <dcterms:modified xsi:type="dcterms:W3CDTF">2023-11-03T02:25:00Z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LocLastLocAttemptVersionTypeLookup">
    <vt:lpwstr/>
  </property>
  <property fmtid="{D5CDD505-2E9C-101B-9397-08002B2CF9AE}" pid="9" name="MarketSpecific">
    <vt:lpwstr>0</vt:lpwstr>
  </property>
  <property fmtid="{D5CDD505-2E9C-101B-9397-08002B2CF9AE}" pid="10" name="ApprovalStatus">
    <vt:lpwstr>InProgress</vt:lpwstr>
  </property>
  <property fmtid="{D5CDD505-2E9C-101B-9397-08002B2CF9AE}" pid="11" name="LocComments">
    <vt:lpwstr/>
  </property>
  <property fmtid="{D5CDD505-2E9C-101B-9397-08002B2CF9AE}" pid="12" name="DirectSourceMarket">
    <vt:lpwstr/>
  </property>
  <property fmtid="{D5CDD505-2E9C-101B-9397-08002B2CF9AE}" pid="13" name="LocPublishedLinkedAssetsLookup">
    <vt:lpwstr/>
  </property>
  <property fmtid="{D5CDD505-2E9C-101B-9397-08002B2CF9AE}" pid="14" name="ThumbnailAssetId">
    <vt:lpwstr/>
  </property>
  <property fmtid="{D5CDD505-2E9C-101B-9397-08002B2CF9AE}" pid="15" name="PrimaryImageGen">
    <vt:lpwstr>1</vt:lpwstr>
  </property>
  <property fmtid="{D5CDD505-2E9C-101B-9397-08002B2CF9AE}" pid="16" name="LegacyData">
    <vt:lpwstr/>
  </property>
  <property fmtid="{D5CDD505-2E9C-101B-9397-08002B2CF9AE}" pid="17" name="LocNewPublishedVersionLookup">
    <vt:lpwstr/>
  </property>
  <property fmtid="{D5CDD505-2E9C-101B-9397-08002B2CF9AE}" pid="18" name="NumericId">
    <vt:lpwstr>102787001</vt:lpwstr>
  </property>
  <property fmtid="{D5CDD505-2E9C-101B-9397-08002B2CF9AE}" pid="19" name="TPFriendlyName">
    <vt:lpwstr/>
  </property>
  <property fmtid="{D5CDD505-2E9C-101B-9397-08002B2CF9AE}" pid="20" name="LocOverallPublishStatusLookup">
    <vt:lpwstr/>
  </property>
  <property fmtid="{D5CDD505-2E9C-101B-9397-08002B2CF9AE}" pid="21" name="LocRecommendedHandoff">
    <vt:lpwstr/>
  </property>
  <property fmtid="{D5CDD505-2E9C-101B-9397-08002B2CF9AE}" pid="22" name="BlockPublish">
    <vt:lpwstr>0</vt:lpwstr>
  </property>
  <property fmtid="{D5CDD505-2E9C-101B-9397-08002B2CF9AE}" pid="23" name="BusinessGroup">
    <vt:lpwstr/>
  </property>
  <property fmtid="{D5CDD505-2E9C-101B-9397-08002B2CF9AE}" pid="24" name="OpenTemplate">
    <vt:lpwstr>1</vt:lpwstr>
  </property>
  <property fmtid="{D5CDD505-2E9C-101B-9397-08002B2CF9AE}" pid="25" name="SourceTitle">
    <vt:lpwstr/>
  </property>
  <property fmtid="{D5CDD505-2E9C-101B-9397-08002B2CF9AE}" pid="26" name="LocOverallLocStatusLookup">
    <vt:lpwstr/>
  </property>
  <property fmtid="{D5CDD505-2E9C-101B-9397-08002B2CF9AE}" pid="27" name="APEditor">
    <vt:lpwstr/>
  </property>
  <property fmtid="{D5CDD505-2E9C-101B-9397-08002B2CF9AE}" pid="28" name="UALocComments">
    <vt:lpwstr/>
  </property>
  <property fmtid="{D5CDD505-2E9C-101B-9397-08002B2CF9AE}" pid="29" name="IntlLangReviewDate">
    <vt:lpwstr/>
  </property>
  <property fmtid="{D5CDD505-2E9C-101B-9397-08002B2CF9AE}" pid="30" name="PublishStatusLookup">
    <vt:lpwstr>1343188;#</vt:lpwstr>
  </property>
  <property fmtid="{D5CDD505-2E9C-101B-9397-08002B2CF9AE}" pid="31" name="ParentAssetId">
    <vt:lpwstr/>
  </property>
  <property fmtid="{D5CDD505-2E9C-101B-9397-08002B2CF9AE}" pid="32" name="FeatureTagsTaxHTField0">
    <vt:lpwstr/>
  </property>
  <property fmtid="{D5CDD505-2E9C-101B-9397-08002B2CF9AE}" pid="33" name="MachineTranslated">
    <vt:lpwstr>0</vt:lpwstr>
  </property>
  <property fmtid="{D5CDD505-2E9C-101B-9397-08002B2CF9AE}" pid="34" name="Providers">
    <vt:lpwstr/>
  </property>
  <property fmtid="{D5CDD505-2E9C-101B-9397-08002B2CF9AE}" pid="35" name="OriginalSourceMarket">
    <vt:lpwstr/>
  </property>
  <property fmtid="{D5CDD505-2E9C-101B-9397-08002B2CF9AE}" pid="36" name="APDescription">
    <vt:lpwstr/>
  </property>
  <property fmtid="{D5CDD505-2E9C-101B-9397-08002B2CF9AE}" pid="37" name="ContentItem">
    <vt:lpwstr/>
  </property>
  <property fmtid="{D5CDD505-2E9C-101B-9397-08002B2CF9AE}" pid="38" name="ClipArtFilename">
    <vt:lpwstr/>
  </property>
  <property fmtid="{D5CDD505-2E9C-101B-9397-08002B2CF9AE}" pid="39" name="TPInstallLocation">
    <vt:lpwstr/>
  </property>
  <property fmtid="{D5CDD505-2E9C-101B-9397-08002B2CF9AE}" pid="40" name="TimesCloned">
    <vt:lpwstr/>
  </property>
  <property fmtid="{D5CDD505-2E9C-101B-9397-08002B2CF9AE}" pid="41" name="PublishTargets">
    <vt:lpwstr>OfficeOnlineVNext</vt:lpwstr>
  </property>
  <property fmtid="{D5CDD505-2E9C-101B-9397-08002B2CF9AE}" pid="42" name="AcquiredFrom">
    <vt:lpwstr>Internal MS</vt:lpwstr>
  </property>
  <property fmtid="{D5CDD505-2E9C-101B-9397-08002B2CF9AE}" pid="43" name="FriendlyTitle">
    <vt:lpwstr/>
  </property>
  <property fmtid="{D5CDD505-2E9C-101B-9397-08002B2CF9AE}" pid="44" name="Provider">
    <vt:lpwstr/>
  </property>
  <property fmtid="{D5CDD505-2E9C-101B-9397-08002B2CF9AE}" pid="45" name="LastHandOff">
    <vt:lpwstr/>
  </property>
  <property fmtid="{D5CDD505-2E9C-101B-9397-08002B2CF9AE}" pid="46" name="TPClientViewer">
    <vt:lpwstr/>
  </property>
  <property fmtid="{D5CDD505-2E9C-101B-9397-08002B2CF9AE}" pid="47" name="TemplateStatus">
    <vt:lpwstr>Complete</vt:lpwstr>
  </property>
  <property fmtid="{D5CDD505-2E9C-101B-9397-08002B2CF9AE}" pid="48" name="Downloads">
    <vt:lpwstr>0</vt:lpwstr>
  </property>
  <property fmtid="{D5CDD505-2E9C-101B-9397-08002B2CF9AE}" pid="49" name="OOCacheId">
    <vt:lpwstr/>
  </property>
  <property fmtid="{D5CDD505-2E9C-101B-9397-08002B2CF9AE}" pid="50" name="IsDeleted">
    <vt:lpwstr>0</vt:lpwstr>
  </property>
  <property fmtid="{D5CDD505-2E9C-101B-9397-08002B2CF9AE}" pid="51" name="LocPublishedDependentAssetsLookup">
    <vt:lpwstr/>
  </property>
  <property fmtid="{D5CDD505-2E9C-101B-9397-08002B2CF9AE}" pid="52" name="CSXSubmissionMarket">
    <vt:lpwstr/>
  </property>
  <property fmtid="{D5CDD505-2E9C-101B-9397-08002B2CF9AE}" pid="53" name="DSATActionTaken">
    <vt:lpwstr/>
  </property>
  <property fmtid="{D5CDD505-2E9C-101B-9397-08002B2CF9AE}" pid="54" name="SubmitterId">
    <vt:lpwstr/>
  </property>
  <property fmtid="{D5CDD505-2E9C-101B-9397-08002B2CF9AE}" pid="55" name="EditorialTags">
    <vt:lpwstr/>
  </property>
  <property fmtid="{D5CDD505-2E9C-101B-9397-08002B2CF9AE}" pid="56" name="TPExecutable">
    <vt:lpwstr/>
  </property>
  <property fmtid="{D5CDD505-2E9C-101B-9397-08002B2CF9AE}" pid="57" name="CSXSubmissionDate">
    <vt:lpwstr/>
  </property>
  <property fmtid="{D5CDD505-2E9C-101B-9397-08002B2CF9AE}" pid="58" name="CSXUpdate">
    <vt:lpwstr>0</vt:lpwstr>
  </property>
  <property fmtid="{D5CDD505-2E9C-101B-9397-08002B2CF9AE}" pid="59" name="AssetType">
    <vt:lpwstr>TP</vt:lpwstr>
  </property>
  <property fmtid="{D5CDD505-2E9C-101B-9397-08002B2CF9AE}" pid="60" name="ApprovalLog">
    <vt:lpwstr/>
  </property>
  <property fmtid="{D5CDD505-2E9C-101B-9397-08002B2CF9AE}" pid="61" name="BugNumber">
    <vt:lpwstr/>
  </property>
  <property fmtid="{D5CDD505-2E9C-101B-9397-08002B2CF9AE}" pid="62" name="OriginAsset">
    <vt:lpwstr/>
  </property>
  <property fmtid="{D5CDD505-2E9C-101B-9397-08002B2CF9AE}" pid="63" name="TPComponent">
    <vt:lpwstr/>
  </property>
  <property fmtid="{D5CDD505-2E9C-101B-9397-08002B2CF9AE}" pid="64" name="Milestone">
    <vt:lpwstr/>
  </property>
  <property fmtid="{D5CDD505-2E9C-101B-9397-08002B2CF9AE}" pid="65" name="RecommendationsModifier">
    <vt:lpwstr/>
  </property>
  <property fmtid="{D5CDD505-2E9C-101B-9397-08002B2CF9AE}" pid="66" name="AssetId">
    <vt:lpwstr>TP102787001</vt:lpwstr>
  </property>
  <property fmtid="{D5CDD505-2E9C-101B-9397-08002B2CF9AE}" pid="67" name="PolicheckWords">
    <vt:lpwstr/>
  </property>
  <property fmtid="{D5CDD505-2E9C-101B-9397-08002B2CF9AE}" pid="68" name="TPLaunchHelpLink">
    <vt:lpwstr/>
  </property>
  <property fmtid="{D5CDD505-2E9C-101B-9397-08002B2CF9AE}" pid="69" name="IntlLocPriority">
    <vt:lpwstr/>
  </property>
  <property fmtid="{D5CDD505-2E9C-101B-9397-08002B2CF9AE}" pid="70" name="TPApplication">
    <vt:lpwstr/>
  </property>
  <property fmtid="{D5CDD505-2E9C-101B-9397-08002B2CF9AE}" pid="71" name="IntlLangReviewer">
    <vt:lpwstr/>
  </property>
  <property fmtid="{D5CDD505-2E9C-101B-9397-08002B2CF9AE}" pid="72" name="HandoffToMSDN">
    <vt:lpwstr/>
  </property>
  <property fmtid="{D5CDD505-2E9C-101B-9397-08002B2CF9AE}" pid="73" name="PlannedPubDate">
    <vt:lpwstr/>
  </property>
  <property fmtid="{D5CDD505-2E9C-101B-9397-08002B2CF9AE}" pid="74" name="CrawlForDependencies">
    <vt:lpwstr>0</vt:lpwstr>
  </property>
  <property fmtid="{D5CDD505-2E9C-101B-9397-08002B2CF9AE}" pid="75" name="LocLastLocAttemptVersionLookup">
    <vt:lpwstr>693888</vt:lpwstr>
  </property>
  <property fmtid="{D5CDD505-2E9C-101B-9397-08002B2CF9AE}" pid="76" name="LocProcessedForHandoffsLookup">
    <vt:lpwstr/>
  </property>
  <property fmtid="{D5CDD505-2E9C-101B-9397-08002B2CF9AE}" pid="77" name="TrustLevel">
    <vt:lpwstr>1 Microsoft Managed Content</vt:lpwstr>
  </property>
  <property fmtid="{D5CDD505-2E9C-101B-9397-08002B2CF9AE}" pid="78" name="CampaignTagsTaxHTField0">
    <vt:lpwstr/>
  </property>
  <property fmtid="{D5CDD505-2E9C-101B-9397-08002B2CF9AE}" pid="79" name="TPNamespace">
    <vt:lpwstr/>
  </property>
  <property fmtid="{D5CDD505-2E9C-101B-9397-08002B2CF9AE}" pid="80" name="LocOverallPreviewStatusLookup">
    <vt:lpwstr/>
  </property>
  <property fmtid="{D5CDD505-2E9C-101B-9397-08002B2CF9AE}" pid="81" name="TaxCatchAll">
    <vt:lpwstr/>
  </property>
  <property fmtid="{D5CDD505-2E9C-101B-9397-08002B2CF9AE}" pid="82" name="IsSearchable">
    <vt:lpwstr>0</vt:lpwstr>
  </property>
  <property fmtid="{D5CDD505-2E9C-101B-9397-08002B2CF9AE}" pid="83" name="TemplateTemplateType">
    <vt:lpwstr>Word Document Template</vt:lpwstr>
  </property>
  <property fmtid="{D5CDD505-2E9C-101B-9397-08002B2CF9AE}" pid="84" name="Markets">
    <vt:lpwstr/>
  </property>
  <property fmtid="{D5CDD505-2E9C-101B-9397-08002B2CF9AE}" pid="85" name="IntlLangReview">
    <vt:lpwstr/>
  </property>
  <property fmtid="{D5CDD505-2E9C-101B-9397-08002B2CF9AE}" pid="86" name="UAProjectedTotalWords">
    <vt:lpwstr/>
  </property>
  <property fmtid="{D5CDD505-2E9C-101B-9397-08002B2CF9AE}" pid="87" name="OutputCachingOn">
    <vt:lpwstr>0</vt:lpwstr>
  </property>
  <property fmtid="{D5CDD505-2E9C-101B-9397-08002B2CF9AE}" pid="88" name="AverageRating">
    <vt:lpwstr/>
  </property>
  <property fmtid="{D5CDD505-2E9C-101B-9397-08002B2CF9AE}" pid="89" name="LocMarketGroupTiers2">
    <vt:lpwstr/>
  </property>
  <property fmtid="{D5CDD505-2E9C-101B-9397-08002B2CF9AE}" pid="90" name="APAuthor">
    <vt:lpwstr>978;#REDMOND\v-namall</vt:lpwstr>
  </property>
  <property fmtid="{D5CDD505-2E9C-101B-9397-08002B2CF9AE}" pid="91" name="TPCommandLine">
    <vt:lpwstr/>
  </property>
  <property fmtid="{D5CDD505-2E9C-101B-9397-08002B2CF9AE}" pid="92" name="LocManualTestRequired">
    <vt:lpwstr>0</vt:lpwstr>
  </property>
  <property fmtid="{D5CDD505-2E9C-101B-9397-08002B2CF9AE}" pid="93" name="TPAppVersion">
    <vt:lpwstr/>
  </property>
  <property fmtid="{D5CDD505-2E9C-101B-9397-08002B2CF9AE}" pid="94" name="EditorialStatus">
    <vt:lpwstr>Complete</vt:lpwstr>
  </property>
  <property fmtid="{D5CDD505-2E9C-101B-9397-08002B2CF9AE}" pid="95" name="LocProcessedForMarketsLookup">
    <vt:lpwstr/>
  </property>
  <property fmtid="{D5CDD505-2E9C-101B-9397-08002B2CF9AE}" pid="96" name="LastModifiedDateTime">
    <vt:lpwstr/>
  </property>
  <property fmtid="{D5CDD505-2E9C-101B-9397-08002B2CF9AE}" pid="97" name="TPLaunchHelpLinkType">
    <vt:lpwstr>Template</vt:lpwstr>
  </property>
  <property fmtid="{D5CDD505-2E9C-101B-9397-08002B2CF9AE}" pid="98" name="ScenarioTagsTaxHTField0">
    <vt:lpwstr/>
  </property>
  <property fmtid="{D5CDD505-2E9C-101B-9397-08002B2CF9AE}" pid="99" name="OriginalRelease">
    <vt:lpwstr>14</vt:lpwstr>
  </property>
  <property fmtid="{D5CDD505-2E9C-101B-9397-08002B2CF9AE}" pid="100" name="LocalizationTagsTaxHTField0">
    <vt:lpwstr/>
  </property>
  <property fmtid="{D5CDD505-2E9C-101B-9397-08002B2CF9AE}" pid="101" name="Manager">
    <vt:lpwstr/>
  </property>
  <property fmtid="{D5CDD505-2E9C-101B-9397-08002B2CF9AE}" pid="102" name="UALocRecommendation">
    <vt:lpwstr>Localize</vt:lpwstr>
  </property>
  <property fmtid="{D5CDD505-2E9C-101B-9397-08002B2CF9AE}" pid="103" name="LocOverallHandbackStatusLookup">
    <vt:lpwstr/>
  </property>
  <property fmtid="{D5CDD505-2E9C-101B-9397-08002B2CF9AE}" pid="104" name="ArtSampleDocs">
    <vt:lpwstr/>
  </property>
  <property fmtid="{D5CDD505-2E9C-101B-9397-08002B2CF9AE}" pid="105" name="UACurrentWords">
    <vt:lpwstr/>
  </property>
  <property fmtid="{D5CDD505-2E9C-101B-9397-08002B2CF9AE}" pid="106" name="ShowIn">
    <vt:lpwstr>Show everywhere</vt:lpwstr>
  </property>
  <property fmtid="{D5CDD505-2E9C-101B-9397-08002B2CF9AE}" pid="107" name="CSXHash">
    <vt:lpwstr/>
  </property>
  <property fmtid="{D5CDD505-2E9C-101B-9397-08002B2CF9AE}" pid="108" name="VoteCount">
    <vt:lpwstr/>
  </property>
  <property fmtid="{D5CDD505-2E9C-101B-9397-08002B2CF9AE}" pid="109" name="InternalTagsTaxHTField0">
    <vt:lpwstr/>
  </property>
  <property fmtid="{D5CDD505-2E9C-101B-9397-08002B2CF9AE}" pid="110" name="UANotes">
    <vt:lpwstr/>
  </property>
</Properties>
</file>